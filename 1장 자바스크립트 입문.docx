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97F" w14:textId="00444609" w:rsidR="00A9204E" w:rsidRPr="006552ED" w:rsidRDefault="00724F0D" w:rsidP="006552ED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 w:rsidRPr="006552ED">
        <w:rPr>
          <w:rFonts w:hint="eastAsia"/>
          <w:b/>
          <w:bCs/>
          <w:sz w:val="40"/>
          <w:szCs w:val="40"/>
        </w:rPr>
        <w:t>자바스크립트 입문</w:t>
      </w:r>
    </w:p>
    <w:p w14:paraId="59A23C1A" w14:textId="7A9C1BA7" w:rsidR="00874745" w:rsidRPr="006552ED" w:rsidRDefault="007547EC" w:rsidP="007547EC">
      <w:pPr>
        <w:rPr>
          <w:b/>
          <w:bCs/>
          <w:sz w:val="32"/>
          <w:szCs w:val="32"/>
        </w:rPr>
      </w:pPr>
      <w:r w:rsidRPr="006552ED">
        <w:rPr>
          <w:b/>
          <w:bCs/>
          <w:sz w:val="32"/>
          <w:szCs w:val="32"/>
        </w:rPr>
        <w:t xml:space="preserve">*  </w:t>
      </w:r>
      <w:r w:rsidR="00874745" w:rsidRPr="006552ED">
        <w:rPr>
          <w:b/>
          <w:bCs/>
          <w:sz w:val="32"/>
          <w:szCs w:val="32"/>
        </w:rPr>
        <w:t>JavaScript는 뭔가요?</w:t>
      </w:r>
    </w:p>
    <w:p w14:paraId="3FE89254" w14:textId="1DDE7786" w:rsidR="00874745" w:rsidRDefault="00874745" w:rsidP="00874745">
      <w:r>
        <w:t>JavaScript는 웹 브라우저에서 사용하기 위하여 만들어진 프로그래밍 언어입니다. 이 언어는 90년대부터 주로 웹 브라우저 상에서 UI를 동적으로 보여주기 위하여 사용을 해왔습니다. 기존에는 브라우저에서만 사용해왔던 언어인데, 이제는 단순히 웹페이지에서만 국한되지 않고 Node.js 런타임을 통하여 서버 쪽에서도 사용을 할 수 있게 되었습니다.</w:t>
      </w:r>
    </w:p>
    <w:p w14:paraId="58427509" w14:textId="77777777" w:rsidR="00874745" w:rsidRDefault="00874745" w:rsidP="00874745">
      <w:pPr>
        <w:ind w:left="400"/>
      </w:pPr>
    </w:p>
    <w:p w14:paraId="0890AFEB" w14:textId="5E4EAE02" w:rsidR="00874745" w:rsidRDefault="00874745" w:rsidP="00874745">
      <w:r>
        <w:rPr>
          <w:rFonts w:hint="eastAsia"/>
        </w:rPr>
        <w:t>추가적으로</w:t>
      </w:r>
      <w:r>
        <w:t xml:space="preserve">, NW.js, Electron 등의 도구를 사용하여 데스크탑 앱을 만들 수도 있고, react-native, </w:t>
      </w:r>
      <w:r w:rsidR="00510FF9">
        <w:t>Native Script</w:t>
      </w:r>
      <w:r>
        <w:t xml:space="preserve"> 등의 도구를 사용하여 모바일 앱도 만들 수 있습니다.</w:t>
      </w:r>
    </w:p>
    <w:p w14:paraId="31B96F16" w14:textId="77777777" w:rsidR="00874745" w:rsidRDefault="00874745" w:rsidP="00874745">
      <w:pPr>
        <w:pStyle w:val="affa"/>
        <w:ind w:left="760"/>
      </w:pPr>
    </w:p>
    <w:p w14:paraId="31E778FB" w14:textId="0B17748A" w:rsidR="00874745" w:rsidRDefault="00874745" w:rsidP="00874745">
      <w:r>
        <w:rPr>
          <w:rFonts w:hint="eastAsia"/>
        </w:rPr>
        <w:t>그리고</w:t>
      </w:r>
      <w:r>
        <w:t xml:space="preserve"> 하드웨어에서도 Node.js 를 통하여 JavaScript를 사용할 수 있기 때문에 IoT 진영에서도 사용될 수도 있죠.</w:t>
      </w:r>
    </w:p>
    <w:p w14:paraId="181914CB" w14:textId="77777777" w:rsidR="00874745" w:rsidRDefault="00874745" w:rsidP="00874745">
      <w:pPr>
        <w:pStyle w:val="affa"/>
        <w:ind w:left="760"/>
      </w:pPr>
    </w:p>
    <w:p w14:paraId="2155949B" w14:textId="6974A434" w:rsidR="00874745" w:rsidRDefault="00510FF9" w:rsidP="00874745">
      <w:r>
        <w:t>JavaScript는</w:t>
      </w:r>
      <w:r w:rsidR="00874745">
        <w:t xml:space="preserve"> </w:t>
      </w:r>
      <w:r>
        <w:rPr>
          <w:rFonts w:hint="eastAsia"/>
        </w:rPr>
        <w:t>나날이</w:t>
      </w:r>
      <w:r w:rsidR="00874745">
        <w:t xml:space="preserve"> 발전해 가고 있고, 매년마다 새로운 문법들도 나오고 있습니다. 이 강의에서는 모든 문법들을 다루지는 않습니다. 하지만, </w:t>
      </w:r>
      <w:r>
        <w:rPr>
          <w:rFonts w:hint="eastAsia"/>
        </w:rPr>
        <w:t>알아 두면</w:t>
      </w:r>
      <w:r w:rsidR="00874745">
        <w:t xml:space="preserve"> 개발하는데 충분히 </w:t>
      </w:r>
      <w:r>
        <w:rPr>
          <w:rFonts w:hint="eastAsia"/>
        </w:rPr>
        <w:t>쓸모 있는</w:t>
      </w:r>
      <w:r w:rsidR="00874745">
        <w:t xml:space="preserve"> 만큼 학습하게 됩니다.</w:t>
      </w:r>
    </w:p>
    <w:p w14:paraId="227780FD" w14:textId="596DA3CB" w:rsidR="009A6449" w:rsidRDefault="009A6449" w:rsidP="00874745"/>
    <w:p w14:paraId="5E3184FA" w14:textId="2CC749AE" w:rsidR="00FC5585" w:rsidRDefault="00FC5585" w:rsidP="00874745"/>
    <w:p w14:paraId="74627066" w14:textId="77777777" w:rsidR="00FC5585" w:rsidRDefault="00FC5585" w:rsidP="00874745"/>
    <w:p w14:paraId="4A06264A" w14:textId="70C12B5A" w:rsidR="009A6449" w:rsidRPr="006552ED" w:rsidRDefault="009A6449" w:rsidP="00874745">
      <w:pPr>
        <w:rPr>
          <w:b/>
          <w:bCs/>
          <w:sz w:val="32"/>
          <w:szCs w:val="32"/>
        </w:rPr>
      </w:pPr>
      <w:r w:rsidRPr="006552ED">
        <w:rPr>
          <w:rFonts w:hint="eastAsia"/>
          <w:b/>
          <w:bCs/>
          <w:sz w:val="32"/>
          <w:szCs w:val="32"/>
        </w:rPr>
        <w:t>&lt;</w:t>
      </w:r>
      <w:r w:rsidRPr="006552ED">
        <w:rPr>
          <w:b/>
          <w:bCs/>
          <w:sz w:val="32"/>
          <w:szCs w:val="32"/>
        </w:rPr>
        <w:t xml:space="preserve">&lt;01. </w:t>
      </w:r>
      <w:r w:rsidRPr="006552ED">
        <w:rPr>
          <w:rFonts w:hint="eastAsia"/>
          <w:b/>
          <w:bCs/>
          <w:sz w:val="32"/>
          <w:szCs w:val="32"/>
        </w:rPr>
        <w:t>H</w:t>
      </w:r>
      <w:r w:rsidRPr="006552ED">
        <w:rPr>
          <w:b/>
          <w:bCs/>
          <w:sz w:val="32"/>
          <w:szCs w:val="32"/>
        </w:rPr>
        <w:t xml:space="preserve">ello </w:t>
      </w:r>
      <w:r w:rsidR="00510FF9" w:rsidRPr="006552ED">
        <w:rPr>
          <w:b/>
          <w:bCs/>
          <w:sz w:val="32"/>
          <w:szCs w:val="32"/>
        </w:rPr>
        <w:t>JavaScript</w:t>
      </w:r>
      <w:r w:rsidRPr="006552ED">
        <w:rPr>
          <w:b/>
          <w:bCs/>
          <w:sz w:val="32"/>
          <w:szCs w:val="32"/>
        </w:rPr>
        <w:t>&gt;&gt;</w:t>
      </w:r>
    </w:p>
    <w:p w14:paraId="5A81357F" w14:textId="157A9B46" w:rsidR="009A6449" w:rsidRDefault="00BF3D35" w:rsidP="009A6449">
      <w:r>
        <w:t xml:space="preserve">* </w:t>
      </w:r>
      <w:r w:rsidR="00510FF9">
        <w:t>Code Sandbox</w:t>
      </w:r>
      <w:r w:rsidR="00C057BB">
        <w:t xml:space="preserve">: </w:t>
      </w:r>
      <w:r w:rsidR="00C057BB">
        <w:rPr>
          <w:rFonts w:hint="eastAsia"/>
        </w:rPr>
        <w:t>코드를 작성하고 바로 결과물을 확인할 수 있는 서비</w:t>
      </w:r>
      <w:r w:rsidR="00051F6C">
        <w:rPr>
          <w:rFonts w:hint="eastAsia"/>
        </w:rPr>
        <w:t>스</w:t>
      </w:r>
    </w:p>
    <w:p w14:paraId="55EACFC2" w14:textId="71731F7F" w:rsidR="00705959" w:rsidRDefault="00705959" w:rsidP="009A6449"/>
    <w:p w14:paraId="688C46C4" w14:textId="6883C250" w:rsidR="00EB1669" w:rsidRDefault="00EB1669" w:rsidP="009A6449"/>
    <w:p w14:paraId="21C27398" w14:textId="77777777" w:rsidR="00EB1669" w:rsidRDefault="00EB1669" w:rsidP="009A6449"/>
    <w:p w14:paraId="7334FBF9" w14:textId="26E5015C" w:rsidR="00705959" w:rsidRPr="00EB1669" w:rsidRDefault="00705959" w:rsidP="009A6449">
      <w:pPr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>&lt;</w:t>
      </w:r>
      <w:r w:rsidRPr="00EB1669">
        <w:rPr>
          <w:rFonts w:hint="eastAsia"/>
          <w:b/>
          <w:bCs/>
          <w:sz w:val="32"/>
          <w:szCs w:val="32"/>
        </w:rPr>
        <w:t>0</w:t>
      </w:r>
      <w:r w:rsidRPr="00EB1669">
        <w:rPr>
          <w:b/>
          <w:bCs/>
          <w:sz w:val="32"/>
          <w:szCs w:val="32"/>
        </w:rPr>
        <w:t xml:space="preserve">2. </w:t>
      </w:r>
      <w:r w:rsidRPr="00EB1669">
        <w:rPr>
          <w:rFonts w:hint="eastAsia"/>
          <w:b/>
          <w:bCs/>
          <w:sz w:val="32"/>
          <w:szCs w:val="32"/>
        </w:rPr>
        <w:t>변수와 상수&gt;</w:t>
      </w:r>
      <w:r w:rsidRPr="00EB1669">
        <w:rPr>
          <w:b/>
          <w:bCs/>
          <w:sz w:val="32"/>
          <w:szCs w:val="32"/>
        </w:rPr>
        <w:t>&gt;</w:t>
      </w:r>
    </w:p>
    <w:p w14:paraId="2D6FD6F7" w14:textId="77777777" w:rsidR="00323446" w:rsidRPr="00323446" w:rsidRDefault="00323446" w:rsidP="00323446">
      <w:pPr>
        <w:pStyle w:val="HTML1"/>
        <w:shd w:val="clear" w:color="auto" w:fill="F7F7F7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hint="eastAsia"/>
        </w:rPr>
        <w:t>*</w:t>
      </w:r>
      <w:r>
        <w:t xml:space="preserve"> </w:t>
      </w:r>
      <w:r w:rsidRPr="00323446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let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value = </w:t>
      </w:r>
      <w:r w:rsidRPr="00323446">
        <w:rPr>
          <w:rFonts w:ascii="Consolas" w:eastAsia="굴림체" w:hAnsi="Consolas" w:cs="굴림체"/>
          <w:color w:val="F5871F"/>
          <w:spacing w:val="3"/>
          <w:sz w:val="20"/>
          <w:bdr w:val="none" w:sz="0" w:space="0" w:color="auto" w:frame="1"/>
        </w:rPr>
        <w:t>1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>;</w:t>
      </w:r>
    </w:p>
    <w:p w14:paraId="6F35027C" w14:textId="5FAD43B5" w:rsidR="00D467F5" w:rsidRDefault="00D467F5" w:rsidP="009A6449"/>
    <w:p w14:paraId="77BD477E" w14:textId="3AC77D08" w:rsidR="00D467F5" w:rsidRDefault="00D467F5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바뀔 수 있는 값.</w:t>
      </w:r>
      <w:r>
        <w:t xml:space="preserve"> </w:t>
      </w:r>
      <w:r>
        <w:rPr>
          <w:rFonts w:hint="eastAsia"/>
        </w:rPr>
        <w:t>한 번 값을 선언하고 나서 바꿀 수 있음.</w:t>
      </w:r>
      <w:r w:rsidR="00D309CB">
        <w:t xml:space="preserve"> </w:t>
      </w:r>
      <w:r w:rsidR="00D309CB">
        <w:rPr>
          <w:rFonts w:hint="eastAsia"/>
        </w:rPr>
        <w:t>하지만 한 번 선언했으면 똑 같은 이름으로 선언 못함.</w:t>
      </w:r>
    </w:p>
    <w:p w14:paraId="17A32733" w14:textId="77777777" w:rsidR="00D309CB" w:rsidRPr="00D309CB" w:rsidRDefault="00D309CB" w:rsidP="00D309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237FA6" w14:textId="77777777" w:rsidR="00D309CB" w:rsidRPr="00D309CB" w:rsidRDefault="00D309CB" w:rsidP="00D309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21480FD" w14:textId="0B974A21" w:rsidR="00D309CB" w:rsidRDefault="00D309CB" w:rsidP="009A6449"/>
    <w:p w14:paraId="46039207" w14:textId="429DE9EE" w:rsidR="00F36989" w:rsidRPr="00F36989" w:rsidRDefault="00F36989" w:rsidP="00F369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3698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= </w:t>
      </w:r>
      <w:r w:rsidRPr="00F3698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C2A33D" w14:textId="493F443A" w:rsidR="00D467F5" w:rsidRDefault="00D309C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상수:</w:t>
      </w:r>
      <w:r>
        <w:t xml:space="preserve"> </w:t>
      </w:r>
      <w:r w:rsidR="00E8502B">
        <w:rPr>
          <w:rFonts w:hint="eastAsia"/>
        </w:rPr>
        <w:t>한 번 선언하고 값이 바뀌지 않는 값.</w:t>
      </w:r>
      <w:r w:rsidR="00E8502B">
        <w:t xml:space="preserve"> </w:t>
      </w:r>
      <w:r w:rsidR="00E8502B">
        <w:rPr>
          <w:rFonts w:hint="eastAsia"/>
        </w:rPr>
        <w:t>고정적인 값.</w:t>
      </w:r>
      <w:r w:rsidR="00E8502B">
        <w:t xml:space="preserve"> </w:t>
      </w:r>
    </w:p>
    <w:p w14:paraId="1009659D" w14:textId="3F2436A3" w:rsidR="00D467F5" w:rsidRDefault="00D467F5" w:rsidP="009A6449"/>
    <w:p w14:paraId="6B50E99F" w14:textId="2F2F44F7" w:rsidR="00F36989" w:rsidRDefault="00F36989" w:rsidP="009A6449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v</w:t>
      </w:r>
      <w:r>
        <w:t xml:space="preserve">ar: </w:t>
      </w:r>
      <w:r>
        <w:rPr>
          <w:rFonts w:hint="eastAsia"/>
        </w:rPr>
        <w:t>모던 자바스크립트에서는 사용하지 않음.</w:t>
      </w:r>
    </w:p>
    <w:p w14:paraId="43757A7E" w14:textId="0CE9078C" w:rsidR="00F36989" w:rsidRDefault="00F36989" w:rsidP="009A6449"/>
    <w:p w14:paraId="62D33C2E" w14:textId="4132012C" w:rsidR="00F36989" w:rsidRDefault="00F36989" w:rsidP="009A6449">
      <w:r>
        <w:rPr>
          <w:rFonts w:hint="eastAsia"/>
        </w:rPr>
        <w:t>*</w:t>
      </w:r>
      <w:r>
        <w:t xml:space="preserve"> var</w:t>
      </w:r>
      <w:r>
        <w:rPr>
          <w:rFonts w:hint="eastAsia"/>
        </w:rPr>
        <w:t xml:space="preserve">이 </w:t>
      </w:r>
      <w:r>
        <w:t>let</w:t>
      </w:r>
      <w:r>
        <w:rPr>
          <w:rFonts w:hint="eastAsia"/>
        </w:rPr>
        <w:t>과 다른 차이점:</w:t>
      </w:r>
      <w:r>
        <w:t xml:space="preserve"> </w:t>
      </w:r>
      <w:r>
        <w:rPr>
          <w:rFonts w:hint="eastAsia"/>
        </w:rPr>
        <w:t>똑 같은 이름으로 여러 번 선언할 수도 있음.</w:t>
      </w:r>
      <w:r>
        <w:t xml:space="preserve"> </w:t>
      </w:r>
      <w:r>
        <w:rPr>
          <w:rFonts w:hint="eastAsia"/>
        </w:rPr>
        <w:t xml:space="preserve">추가적으로 </w:t>
      </w:r>
      <w:r>
        <w:t>var</w:t>
      </w:r>
      <w:r>
        <w:rPr>
          <w:rFonts w:hint="eastAsia"/>
        </w:rPr>
        <w:t xml:space="preserve">과 </w:t>
      </w:r>
      <w:r>
        <w:t>let</w:t>
      </w:r>
      <w:r>
        <w:rPr>
          <w:rFonts w:hint="eastAsia"/>
        </w:rPr>
        <w:t>은 사용할 수 있는 범위가 다름.</w:t>
      </w:r>
    </w:p>
    <w:p w14:paraId="3663C6A8" w14:textId="2CC8F46C" w:rsidR="00FD3537" w:rsidRDefault="00FD3537" w:rsidP="009A6449"/>
    <w:p w14:paraId="3455A176" w14:textId="724102D0" w:rsidR="00FD3537" w:rsidRDefault="00FD3537" w:rsidP="009A6449">
      <w:r>
        <w:rPr>
          <w:rFonts w:hint="eastAsia"/>
        </w:rPr>
        <w:t>*</w:t>
      </w:r>
      <w:r>
        <w:t xml:space="preserve"> IE9, IE10</w:t>
      </w:r>
      <w:r>
        <w:rPr>
          <w:rFonts w:hint="eastAsia"/>
        </w:rPr>
        <w:t xml:space="preserve">과 같은 구형 브라우저에서는 </w:t>
      </w:r>
      <w:r>
        <w:t>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를 사용할 수 없음.</w:t>
      </w:r>
      <w:r>
        <w:t xml:space="preserve"> </w:t>
      </w:r>
      <w:r>
        <w:rPr>
          <w:rFonts w:hint="eastAsia"/>
        </w:rPr>
        <w:t xml:space="preserve">하지만 보통 개발을 하게 될 때는 </w:t>
      </w:r>
      <w:r>
        <w:t>Babel</w:t>
      </w:r>
      <w:r>
        <w:rPr>
          <w:rFonts w:hint="eastAsia"/>
        </w:rPr>
        <w:t>과 같은 도구를 사용하여 코드가 구형 브라우저에서도 돌아갈 수 있게끔 변환작업을 함.</w:t>
      </w:r>
      <w:r>
        <w:t xml:space="preserve"> </w:t>
      </w:r>
    </w:p>
    <w:p w14:paraId="4315CC70" w14:textId="3650CDAA" w:rsidR="00E97655" w:rsidRDefault="00E97655" w:rsidP="009A6449"/>
    <w:p w14:paraId="54EEB897" w14:textId="3082A4E3" w:rsidR="00E97655" w:rsidRDefault="00E97655" w:rsidP="009A6449">
      <w:r>
        <w:rPr>
          <w:rFonts w:hint="eastAsia"/>
        </w:rPr>
        <w:t>*</w:t>
      </w:r>
      <w:r>
        <w:t xml:space="preserve"> Null: </w:t>
      </w:r>
      <w:r>
        <w:rPr>
          <w:rFonts w:hint="eastAsia"/>
        </w:rPr>
        <w:t>이 값이 없다</w:t>
      </w:r>
    </w:p>
    <w:p w14:paraId="1EFC6EA2" w14:textId="4EC7CF33" w:rsidR="00E97655" w:rsidRDefault="00E97655" w:rsidP="009A6449">
      <w:r>
        <w:rPr>
          <w:rFonts w:hint="eastAsia"/>
        </w:rPr>
        <w:t>*</w:t>
      </w:r>
      <w:r>
        <w:t xml:space="preserve"> Undefined: </w:t>
      </w:r>
      <w:r>
        <w:rPr>
          <w:rFonts w:hint="eastAsia"/>
        </w:rPr>
        <w:t>아직 값이 설정되지 않음</w:t>
      </w:r>
    </w:p>
    <w:p w14:paraId="0D3B3D54" w14:textId="34AC78E9" w:rsidR="00F36989" w:rsidRDefault="00F36989" w:rsidP="009A6449"/>
    <w:p w14:paraId="57A761BA" w14:textId="714E06F4" w:rsidR="00F36989" w:rsidRDefault="00F36989" w:rsidP="009A6449"/>
    <w:p w14:paraId="4B48AA94" w14:textId="7F7EF13C" w:rsidR="00F36989" w:rsidRDefault="00F36989" w:rsidP="009A6449"/>
    <w:p w14:paraId="43F9987D" w14:textId="463128E2" w:rsidR="00FC5585" w:rsidRPr="00EB1669" w:rsidRDefault="00FC5585" w:rsidP="009A6449">
      <w:pPr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 xml:space="preserve">&lt;03. </w:t>
      </w:r>
      <w:r w:rsidRPr="00EB1669">
        <w:rPr>
          <w:rFonts w:hint="eastAsia"/>
          <w:b/>
          <w:bCs/>
          <w:sz w:val="32"/>
          <w:szCs w:val="32"/>
        </w:rPr>
        <w:t>연산자&gt;</w:t>
      </w:r>
      <w:r w:rsidRPr="00EB1669">
        <w:rPr>
          <w:b/>
          <w:bCs/>
          <w:sz w:val="32"/>
          <w:szCs w:val="32"/>
        </w:rPr>
        <w:t>&gt;</w:t>
      </w:r>
    </w:p>
    <w:p w14:paraId="66FA4AE1" w14:textId="496F9CCF" w:rsidR="00D8326D" w:rsidRDefault="00D8326D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연산 순서:</w:t>
      </w:r>
      <w:r>
        <w:t xml:space="preserve"> </w:t>
      </w:r>
      <w:r>
        <w:rPr>
          <w:rFonts w:hint="eastAsia"/>
        </w:rPr>
        <w:t>N</w:t>
      </w:r>
      <w:r>
        <w:t>OT -&gt; AND -&gt; OR</w:t>
      </w:r>
    </w:p>
    <w:p w14:paraId="40A274A4" w14:textId="77777777" w:rsidR="00A43C6C" w:rsidRPr="00A43C6C" w:rsidRDefault="00A43C6C" w:rsidP="00A43C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!((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9DF7F7F" w14:textId="2E9CE780" w:rsidR="00A43C6C" w:rsidRDefault="00A43C6C" w:rsidP="009A6449"/>
    <w:p w14:paraId="2423D94A" w14:textId="77777777" w:rsidR="00A43C6C" w:rsidRPr="00A43C6C" w:rsidRDefault="00A43C6C" w:rsidP="00A43C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469F1EA" w14:textId="61D14979" w:rsidR="00A43C6C" w:rsidRDefault="00A43C6C" w:rsidP="009A6449"/>
    <w:p w14:paraId="2FD21770" w14:textId="517D5015" w:rsidR="00A43C6C" w:rsidRDefault="00A43C6C" w:rsidP="009A6449">
      <w:r>
        <w:rPr>
          <w:rFonts w:hint="eastAsia"/>
        </w:rPr>
        <w:t>결과값:</w:t>
      </w:r>
      <w:r>
        <w:t xml:space="preserve"> false</w:t>
      </w:r>
    </w:p>
    <w:p w14:paraId="675969AB" w14:textId="6C37B357" w:rsidR="00A43C6C" w:rsidRDefault="00A43C6C" w:rsidP="009A6449"/>
    <w:p w14:paraId="2FE7F1DD" w14:textId="660C335A" w:rsidR="00A43C6C" w:rsidRDefault="005A0F40" w:rsidP="009A6449">
      <w:r>
        <w:rPr>
          <w:rFonts w:hint="eastAsia"/>
        </w:rPr>
        <w:t>*</w:t>
      </w:r>
      <w:r>
        <w:t xml:space="preserve"> = </w:t>
      </w:r>
      <w:r>
        <w:rPr>
          <w:rFonts w:hint="eastAsia"/>
        </w:rPr>
        <w:t xml:space="preserve">문자 </w:t>
      </w:r>
      <w:r>
        <w:t>3</w:t>
      </w:r>
      <w:r>
        <w:rPr>
          <w:rFonts w:hint="eastAsia"/>
        </w:rPr>
        <w:t xml:space="preserve">개와 </w:t>
      </w:r>
      <w:r>
        <w:t>2</w:t>
      </w:r>
      <w:r>
        <w:rPr>
          <w:rFonts w:hint="eastAsia"/>
        </w:rPr>
        <w:t>개의 차이점:</w:t>
      </w:r>
      <w:r>
        <w:t xml:space="preserve"> </w:t>
      </w:r>
      <w:r w:rsidR="00D9457C">
        <w:tab/>
        <w:t>//3</w:t>
      </w:r>
      <w:r w:rsidR="00D9457C">
        <w:rPr>
          <w:rFonts w:hint="eastAsia"/>
        </w:rPr>
        <w:t>개가 권장됨</w:t>
      </w:r>
    </w:p>
    <w:p w14:paraId="496A0AD7" w14:textId="42D411CA" w:rsidR="005A0F40" w:rsidRDefault="005A0F40" w:rsidP="009A6449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X</w:t>
      </w:r>
    </w:p>
    <w:p w14:paraId="5CBB5B6E" w14:textId="39FF2483" w:rsidR="005A0F40" w:rsidRDefault="005A0F40" w:rsidP="009A6449"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O</w:t>
      </w:r>
    </w:p>
    <w:p w14:paraId="0C288E89" w14:textId="0AF0D093" w:rsidR="00150068" w:rsidRDefault="00150068" w:rsidP="009A6449"/>
    <w:p w14:paraId="537E50B9" w14:textId="2FEBA153" w:rsidR="00150068" w:rsidRDefault="00150068" w:rsidP="009A6449"/>
    <w:p w14:paraId="7D98B801" w14:textId="66D7E9CF" w:rsidR="00150068" w:rsidRDefault="00150068" w:rsidP="009A6449"/>
    <w:p w14:paraId="04319653" w14:textId="3E74FA9B" w:rsidR="00150068" w:rsidRPr="00150068" w:rsidRDefault="00150068" w:rsidP="009A6449">
      <w:pPr>
        <w:rPr>
          <w:b/>
          <w:bCs/>
          <w:sz w:val="32"/>
          <w:szCs w:val="32"/>
        </w:rPr>
      </w:pPr>
      <w:r w:rsidRPr="00150068">
        <w:rPr>
          <w:rFonts w:hint="eastAsia"/>
          <w:b/>
          <w:bCs/>
          <w:sz w:val="32"/>
          <w:szCs w:val="32"/>
        </w:rPr>
        <w:t>&lt;</w:t>
      </w:r>
      <w:r w:rsidRPr="00150068">
        <w:rPr>
          <w:b/>
          <w:bCs/>
          <w:sz w:val="32"/>
          <w:szCs w:val="32"/>
        </w:rPr>
        <w:t xml:space="preserve">&lt;04. </w:t>
      </w:r>
      <w:r w:rsidRPr="00150068">
        <w:rPr>
          <w:rFonts w:hint="eastAsia"/>
          <w:b/>
          <w:bCs/>
          <w:sz w:val="32"/>
          <w:szCs w:val="32"/>
        </w:rPr>
        <w:t>조건문&gt;</w:t>
      </w:r>
      <w:r w:rsidRPr="00150068">
        <w:rPr>
          <w:b/>
          <w:bCs/>
          <w:sz w:val="32"/>
          <w:szCs w:val="32"/>
        </w:rPr>
        <w:t>&gt;</w:t>
      </w:r>
    </w:p>
    <w:p w14:paraId="28BED045" w14:textId="6C8F9402" w:rsidR="00150068" w:rsidRDefault="006A0F58" w:rsidP="009A6449">
      <w:r>
        <w:t>//아는</w:t>
      </w:r>
      <w:r w:rsidR="00D71094">
        <w:rPr>
          <w:rFonts w:hint="eastAsia"/>
        </w:rPr>
        <w:t xml:space="preserve"> 내용이라 스킵</w:t>
      </w:r>
    </w:p>
    <w:p w14:paraId="44BDBCD6" w14:textId="3E023449" w:rsidR="00D71094" w:rsidRDefault="00D71094" w:rsidP="009A6449"/>
    <w:p w14:paraId="759CA67D" w14:textId="2BEF1D96" w:rsidR="00D71094" w:rsidRDefault="00D71094" w:rsidP="009A6449"/>
    <w:p w14:paraId="0F4ED372" w14:textId="77777777" w:rsidR="006A0F58" w:rsidRDefault="006A0F58" w:rsidP="009A6449"/>
    <w:p w14:paraId="0255F0AB" w14:textId="71603D21" w:rsidR="00D71094" w:rsidRPr="00D71094" w:rsidRDefault="00D71094" w:rsidP="009A6449">
      <w:pPr>
        <w:rPr>
          <w:b/>
          <w:bCs/>
          <w:sz w:val="32"/>
          <w:szCs w:val="32"/>
        </w:rPr>
      </w:pPr>
      <w:r w:rsidRPr="00D71094">
        <w:rPr>
          <w:rFonts w:hint="eastAsia"/>
          <w:b/>
          <w:bCs/>
          <w:sz w:val="32"/>
          <w:szCs w:val="32"/>
        </w:rPr>
        <w:t>&lt;</w:t>
      </w:r>
      <w:r w:rsidRPr="00D71094">
        <w:rPr>
          <w:b/>
          <w:bCs/>
          <w:sz w:val="32"/>
          <w:szCs w:val="32"/>
        </w:rPr>
        <w:t xml:space="preserve">&lt;05. </w:t>
      </w:r>
      <w:r w:rsidRPr="00D71094">
        <w:rPr>
          <w:rFonts w:hint="eastAsia"/>
          <w:b/>
          <w:bCs/>
          <w:sz w:val="32"/>
          <w:szCs w:val="32"/>
        </w:rPr>
        <w:t>함수&gt;</w:t>
      </w:r>
      <w:r w:rsidRPr="00D71094">
        <w:rPr>
          <w:b/>
          <w:bCs/>
          <w:sz w:val="32"/>
          <w:szCs w:val="32"/>
        </w:rPr>
        <w:t>&gt;</w:t>
      </w:r>
    </w:p>
    <w:p w14:paraId="141608C3" w14:textId="6ED98702" w:rsidR="00D71094" w:rsidRDefault="006A0F5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문자열 조합(</w:t>
      </w:r>
      <w:r>
        <w:t>+</w:t>
      </w:r>
      <w:r>
        <w:rPr>
          <w:rFonts w:hint="eastAsia"/>
        </w:rPr>
        <w:t xml:space="preserve"> 대신 더욱 편하게 조합하는 방법)</w:t>
      </w:r>
      <w:r>
        <w:t xml:space="preserve">: </w:t>
      </w:r>
      <w:r w:rsidRPr="006A0F58">
        <w:t>ES6의 템플릿 리터럴 (Template Literal)이라는 문법을 사용하는 것</w:t>
      </w:r>
    </w:p>
    <w:p w14:paraId="4C890293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lastRenderedPageBreak/>
        <w:t>function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6A0F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hello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F34A701" w14:textId="299173BE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`Hello, ${name}!`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 w:rsidR="002B71F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템플릿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리터럴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61F7B6E4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7302762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hello(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7831C7D" w14:textId="77777777" w:rsidR="006A0F58" w:rsidRDefault="006A0F58" w:rsidP="009A6449"/>
    <w:p w14:paraId="223E55CB" w14:textId="6B780654" w:rsidR="006A0F58" w:rsidRDefault="00A37720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화살표 함수:</w:t>
      </w:r>
      <w:r>
        <w:t xml:space="preserve"> </w:t>
      </w:r>
      <w:r>
        <w:rPr>
          <w:rFonts w:hint="eastAsia"/>
        </w:rPr>
        <w:t>함수를 선언하는 방식 중 또 다른 방법</w:t>
      </w:r>
    </w:p>
    <w:p w14:paraId="7697B3B5" w14:textId="77777777" w:rsidR="00A37720" w:rsidRDefault="00A37720" w:rsidP="009A6449"/>
    <w:p w14:paraId="69B99449" w14:textId="08EF4140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{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변수값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함수명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= (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함수의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파라미터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=&gt; {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코드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블록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7AB087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+ b;</w:t>
      </w:r>
    </w:p>
    <w:p w14:paraId="70D2F61E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838DD40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88CBFEE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342B321D" w14:textId="505DECE4" w:rsidR="00D71094" w:rsidRDefault="00D71094" w:rsidP="009A6449"/>
    <w:p w14:paraId="3E55C0BE" w14:textId="50FE547C" w:rsidR="007109BF" w:rsidRDefault="007109BF" w:rsidP="009A6449">
      <w:r>
        <w:rPr>
          <w:rFonts w:hint="eastAsia"/>
        </w:rPr>
        <w:t>-</w:t>
      </w:r>
      <w:r>
        <w:t xml:space="preserve"> function </w:t>
      </w:r>
      <w:r>
        <w:rPr>
          <w:rFonts w:hint="eastAsia"/>
        </w:rPr>
        <w:t xml:space="preserve">키워드 대신 </w:t>
      </w:r>
      <w:r>
        <w:t xml:space="preserve">=&gt; </w:t>
      </w:r>
      <w:r>
        <w:rPr>
          <w:rFonts w:hint="eastAsia"/>
        </w:rPr>
        <w:t>문자를 사용해서 함수를 구현.</w:t>
      </w:r>
      <w:r>
        <w:t xml:space="preserve"> </w:t>
      </w:r>
    </w:p>
    <w:p w14:paraId="47FC0132" w14:textId="6C5DDD3E" w:rsidR="007109BF" w:rsidRDefault="007109BF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화살표의 좌측에는 함수의 파라미터,</w:t>
      </w:r>
      <w:r>
        <w:t xml:space="preserve"> </w:t>
      </w:r>
      <w:r>
        <w:rPr>
          <w:rFonts w:hint="eastAsia"/>
        </w:rPr>
        <w:t>화살표 우측에는 코드 블록</w:t>
      </w:r>
    </w:p>
    <w:p w14:paraId="67FD7527" w14:textId="01844D16" w:rsidR="004166E3" w:rsidRDefault="004166E3" w:rsidP="009A6449"/>
    <w:p w14:paraId="4A50E703" w14:textId="77777777" w:rsidR="004166E3" w:rsidRPr="004166E3" w:rsidRDefault="004166E3" w:rsidP="00416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166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a + b;</w:t>
      </w:r>
    </w:p>
    <w:p w14:paraId="1CBB39BB" w14:textId="77777777" w:rsidR="004166E3" w:rsidRPr="004166E3" w:rsidRDefault="004166E3" w:rsidP="00416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4B8DF865" w14:textId="00E5615F" w:rsidR="004166E3" w:rsidRDefault="004166E3" w:rsidP="009A6449"/>
    <w:p w14:paraId="7AD51D53" w14:textId="714287FD" w:rsidR="004F0B7E" w:rsidRDefault="004F0B7E" w:rsidP="009A6449"/>
    <w:p w14:paraId="2067E096" w14:textId="4C1F8EB8" w:rsidR="003F63F5" w:rsidRDefault="003F63F5" w:rsidP="009A6449"/>
    <w:p w14:paraId="71B2F378" w14:textId="41B039B9" w:rsidR="003F63F5" w:rsidRPr="003F63F5" w:rsidRDefault="003F63F5" w:rsidP="009A6449">
      <w:pPr>
        <w:rPr>
          <w:b/>
          <w:bCs/>
          <w:sz w:val="32"/>
          <w:szCs w:val="32"/>
        </w:rPr>
      </w:pPr>
      <w:r w:rsidRPr="003F63F5">
        <w:rPr>
          <w:rFonts w:hint="eastAsia"/>
          <w:b/>
          <w:bCs/>
          <w:sz w:val="32"/>
          <w:szCs w:val="32"/>
        </w:rPr>
        <w:t>&lt;</w:t>
      </w:r>
      <w:r w:rsidRPr="003F63F5">
        <w:rPr>
          <w:b/>
          <w:bCs/>
          <w:sz w:val="32"/>
          <w:szCs w:val="32"/>
        </w:rPr>
        <w:t xml:space="preserve">&lt;06. </w:t>
      </w:r>
      <w:r w:rsidRPr="003F63F5">
        <w:rPr>
          <w:rFonts w:hint="eastAsia"/>
          <w:b/>
          <w:bCs/>
          <w:sz w:val="32"/>
          <w:szCs w:val="32"/>
        </w:rPr>
        <w:t>객체&gt;</w:t>
      </w:r>
      <w:r w:rsidRPr="003F63F5">
        <w:rPr>
          <w:b/>
          <w:bCs/>
          <w:sz w:val="32"/>
          <w:szCs w:val="32"/>
        </w:rPr>
        <w:t>&gt;</w:t>
      </w:r>
    </w:p>
    <w:p w14:paraId="20A34AF8" w14:textId="69DD7055" w:rsidR="003F63F5" w:rsidRDefault="00657EBE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키에 공백이 있어야 하는 상황이라면</w:t>
      </w:r>
      <w:r>
        <w:t xml:space="preserve"> </w:t>
      </w:r>
      <w:r>
        <w:rPr>
          <w:rFonts w:hint="eastAsia"/>
        </w:rPr>
        <w:t>이를 따옴표로 감싸서 문자열로 넣어주면 됨</w:t>
      </w:r>
    </w:p>
    <w:p w14:paraId="44B6A1EB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sample = {</w:t>
      </w:r>
    </w:p>
    <w:p w14:paraId="2D6E8BAA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57EB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'key with space'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657EB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04F0C3B1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614DC65" w14:textId="44FF2C9F" w:rsidR="00657EBE" w:rsidRDefault="00657EBE" w:rsidP="009A6449"/>
    <w:p w14:paraId="62B1B5A0" w14:textId="1D665721" w:rsidR="003241C8" w:rsidRDefault="003241C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함수에서 객체를 파라미터로 받기</w:t>
      </w:r>
    </w:p>
    <w:p w14:paraId="334C7413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70DCB4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73C3C7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CE924C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0734EE4B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4A65A5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CE54E3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13F6892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3F913C1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77CADA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4FADCAD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94C4691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3C110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166FA8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`${hero.alias}(${hero.name})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</w:t>
      </w:r>
    </w:p>
    <w:p w14:paraId="51F12F84" w14:textId="756491CF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   hero.actor}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CB8AE0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43F9ED0F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608251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42950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2631DE3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7A294AF3" w14:textId="7C7F6884" w:rsidR="003241C8" w:rsidRDefault="003241C8" w:rsidP="009A6449">
      <w:r>
        <w:lastRenderedPageBreak/>
        <w:t xml:space="preserve">- </w:t>
      </w:r>
      <w:r>
        <w:rPr>
          <w:rFonts w:hint="eastAsia"/>
        </w:rPr>
        <w:t>결과물</w:t>
      </w:r>
    </w:p>
    <w:p w14:paraId="4F798727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0442C22E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3ED998C6" w14:textId="3F2A83F4" w:rsidR="003241C8" w:rsidRDefault="003241C8" w:rsidP="009A6449"/>
    <w:p w14:paraId="5D14F916" w14:textId="09F20ADA" w:rsidR="00282D3D" w:rsidRDefault="00282D3D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객체 비구조화 할당</w:t>
      </w:r>
    </w:p>
    <w:p w14:paraId="2596F369" w14:textId="3304555B" w:rsidR="00A35E43" w:rsidRDefault="00A35E43" w:rsidP="009A6449">
      <w:r>
        <w:rPr>
          <w:rFonts w:hint="eastAsia"/>
        </w:rPr>
        <w:t>-</w:t>
      </w:r>
      <w:r>
        <w:t xml:space="preserve"> </w:t>
      </w:r>
      <w:r w:rsidRPr="00A35E43">
        <w:t>print 함수를 보시면 파라미터로 받아온 hero 내부의 값을 조회 할 때 마다 hero. 를 입력하고 있는데, 객체 비구조화 할당이라는 문법을 사용하면 코드를 더욱 짧고 보기 좋게 작성 할 수 있습니다.</w:t>
      </w:r>
      <w:r w:rsidR="000C1265">
        <w:t xml:space="preserve"> </w:t>
      </w:r>
      <w:r w:rsidR="000C1265">
        <w:rPr>
          <w:rFonts w:hint="eastAsia"/>
        </w:rPr>
        <w:t xml:space="preserve">이런 문법은 </w:t>
      </w:r>
      <w:r w:rsidR="000C1265">
        <w:t>“</w:t>
      </w:r>
      <w:r w:rsidR="000C1265">
        <w:rPr>
          <w:rFonts w:hint="eastAsia"/>
        </w:rPr>
        <w:t>객체 구조 분해</w:t>
      </w:r>
      <w:r w:rsidR="000C1265">
        <w:t>”</w:t>
      </w:r>
      <w:r w:rsidR="000C1265">
        <w:rPr>
          <w:rFonts w:hint="eastAsia"/>
        </w:rPr>
        <w:t>라 불리기도 합니다.</w:t>
      </w:r>
    </w:p>
    <w:p w14:paraId="1DCB1901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38AF789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6F0C6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D8FCA00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045355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A1B6407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7D9473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258D1D29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1A47920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C78231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9DA42CE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541AABD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33FB63A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E3EB74B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70AAB7C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F619BF8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5EA976D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404EB3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C17FEE6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0F9A772E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10AB3335" w14:textId="77777777" w:rsidR="000C1265" w:rsidRDefault="000C1265" w:rsidP="009A6449"/>
    <w:p w14:paraId="53DF5CFE" w14:textId="77777777" w:rsidR="007E00FA" w:rsidRPr="007E00FA" w:rsidRDefault="007E00FA" w:rsidP="007E00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E00F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E00F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B24E4C0" w14:textId="03AA3E36" w:rsidR="007E00FA" w:rsidRDefault="007E00FA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코드가 객체에서 값들을 추출해서 새로운 상수로 선언해 주는 것임</w:t>
      </w:r>
    </w:p>
    <w:p w14:paraId="35215A9C" w14:textId="5B9DE6F7" w:rsidR="007E00FA" w:rsidRDefault="007E00FA" w:rsidP="009A6449"/>
    <w:p w14:paraId="53B278D5" w14:textId="29566090" w:rsidR="007E00FA" w:rsidRDefault="007E00FA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더 나아가,</w:t>
      </w:r>
      <w:r>
        <w:t xml:space="preserve"> </w:t>
      </w:r>
      <w:r>
        <w:rPr>
          <w:rFonts w:hint="eastAsia"/>
        </w:rPr>
        <w:t>파라미터 단계에서 객체 비구조화 할당을 할 수도 있음</w:t>
      </w:r>
    </w:p>
    <w:p w14:paraId="63B6FD59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7E222A8D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FC760A6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ED3C335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CF48851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C1E70E2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6DD3F55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70D36051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22E55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DC5BD7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56030767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D3FCDAA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3C1C508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alias, name, actor }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BB08850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E6A5F0C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71CD1E1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508EE56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2AC5540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484F4354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>print(captainAmerica);</w:t>
      </w:r>
    </w:p>
    <w:p w14:paraId="71C33AE4" w14:textId="413F48AE" w:rsidR="007E00FA" w:rsidRDefault="007E00FA" w:rsidP="009A6449"/>
    <w:p w14:paraId="33D42217" w14:textId="3DEFC5E5" w:rsidR="000D741D" w:rsidRDefault="000D741D" w:rsidP="009A6449">
      <w:r>
        <w:t xml:space="preserve">* </w:t>
      </w:r>
      <w:r>
        <w:rPr>
          <w:rFonts w:hint="eastAsia"/>
        </w:rPr>
        <w:t>객체 안에 함수 넣기</w:t>
      </w:r>
    </w:p>
    <w:p w14:paraId="71AE38E0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{</w:t>
      </w:r>
    </w:p>
    <w:p w14:paraId="43C8D486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A8DE8EE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12DBA8C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say: 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0D741D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say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25A364B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0D741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69E1C63E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57F2C84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ADB7E52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9FCBC" w14:textId="40BA3739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!</w:t>
      </w:r>
    </w:p>
    <w:p w14:paraId="51CF62D2" w14:textId="6DF97709" w:rsidR="000D741D" w:rsidRDefault="000D741D" w:rsidP="009A6449"/>
    <w:p w14:paraId="16587501" w14:textId="4DD160E9" w:rsidR="002477DB" w:rsidRDefault="002477D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객체 안에 함수를 넣을 때,</w:t>
      </w:r>
      <w:r>
        <w:t xml:space="preserve"> </w:t>
      </w:r>
      <w:r>
        <w:rPr>
          <w:rFonts w:hint="eastAsia"/>
        </w:rPr>
        <w:t>화살표 함수로 선언하면 제대로 작동하지 않음.</w:t>
      </w:r>
      <w:r>
        <w:t xml:space="preserve"> </w:t>
      </w:r>
    </w:p>
    <w:p w14:paraId="747FA72E" w14:textId="3FF1FB2C" w:rsidR="002477DB" w:rsidRDefault="002477DB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이유는 </w:t>
      </w:r>
      <w:r>
        <w:t>function</w:t>
      </w:r>
      <w:r>
        <w:rPr>
          <w:rFonts w:hint="eastAsia"/>
        </w:rPr>
        <w:t xml:space="preserve">으로 선언한 함수는 </w:t>
      </w:r>
      <w:r>
        <w:t>this</w:t>
      </w:r>
      <w:r>
        <w:rPr>
          <w:rFonts w:hint="eastAsia"/>
        </w:rPr>
        <w:t>가 제대로 자신이 속한 객체를 가리키게 되는데,</w:t>
      </w:r>
      <w:r>
        <w:t xml:space="preserve"> </w:t>
      </w:r>
      <w:r>
        <w:rPr>
          <w:rFonts w:hint="eastAsia"/>
        </w:rPr>
        <w:t>화살표 함수는 그렇지 않기 때문임</w:t>
      </w:r>
    </w:p>
    <w:p w14:paraId="413DA804" w14:textId="756383E8" w:rsidR="00867D2F" w:rsidRDefault="00867D2F" w:rsidP="009A6449"/>
    <w:p w14:paraId="05C84F0D" w14:textId="450EE392" w:rsidR="00867D2F" w:rsidRDefault="00A3455F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특정 값을 조회할 때 우리가 설정한 함수로 연산된 값을 반환함</w:t>
      </w:r>
    </w:p>
    <w:p w14:paraId="281E0BF3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23BD278B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AA2D72A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b: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4252DAA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sum() {</w:t>
      </w:r>
    </w:p>
    <w:p w14:paraId="6155B091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'sum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함수가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실행됩니다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F639467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.a +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.b;</w:t>
      </w:r>
    </w:p>
    <w:p w14:paraId="1A40F236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898BD56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6A45D2B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A96F4B2" w14:textId="298E6449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5C35FB5F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DF959E2" w14:textId="33A423E5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//6</w:t>
      </w:r>
    </w:p>
    <w:p w14:paraId="673D2690" w14:textId="64862963" w:rsidR="00A3455F" w:rsidRDefault="00A3455F" w:rsidP="009A6449"/>
    <w:p w14:paraId="09EEA837" w14:textId="4B161F4D" w:rsidR="0087651A" w:rsidRDefault="0087651A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</w:p>
    <w:p w14:paraId="21AB1311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3B0726E0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_a: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C6B45F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_b: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A676EAA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sum: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D0D6578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calculate() {</w:t>
      </w:r>
    </w:p>
    <w:p w14:paraId="15FA942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'calculate'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9122A5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.sum =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._a +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58EEBF0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A22E8E0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a() {</w:t>
      </w:r>
    </w:p>
    <w:p w14:paraId="084CACD9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._a;</w:t>
      </w:r>
    </w:p>
    <w:p w14:paraId="008FC1A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604B55A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b() {</w:t>
      </w:r>
    </w:p>
    <w:p w14:paraId="1DAE1271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3A0648BD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1E21480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a(value) {</w:t>
      </w:r>
    </w:p>
    <w:p w14:paraId="7DD4E9BD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C17F683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 = value;</w:t>
      </w:r>
    </w:p>
    <w:p w14:paraId="6E58ED5B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6496C04E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65C611B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b(value) {</w:t>
      </w:r>
    </w:p>
    <w:p w14:paraId="21060A73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FCB95BF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 = value;</w:t>
      </w:r>
    </w:p>
    <w:p w14:paraId="403CB48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73E6677F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91D65C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7D659D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4138B6" w14:textId="01D09D35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12299362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007D45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76A0139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8BDA599" w14:textId="28AFB53F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0E86B9C6" w14:textId="33BDE326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61919694" w14:textId="42FDD6B5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2ABBADC8" w14:textId="54EC9FF9" w:rsidR="005207A4" w:rsidRDefault="005207A4" w:rsidP="009A6449"/>
    <w:p w14:paraId="14C1EB93" w14:textId="6E773141" w:rsidR="00DA0B2C" w:rsidRDefault="00DA0B2C" w:rsidP="009A6449"/>
    <w:p w14:paraId="6DA9760F" w14:textId="19230993" w:rsidR="00DA0B2C" w:rsidRDefault="00DA0B2C" w:rsidP="009A6449"/>
    <w:p w14:paraId="70330412" w14:textId="4515A143" w:rsidR="00DA0B2C" w:rsidRPr="00DA0B2C" w:rsidRDefault="00DA0B2C" w:rsidP="009A6449">
      <w:pPr>
        <w:rPr>
          <w:b/>
          <w:bCs/>
          <w:sz w:val="32"/>
          <w:szCs w:val="32"/>
        </w:rPr>
      </w:pPr>
      <w:r w:rsidRPr="00DA0B2C">
        <w:rPr>
          <w:rFonts w:hint="eastAsia"/>
          <w:b/>
          <w:bCs/>
          <w:sz w:val="32"/>
          <w:szCs w:val="32"/>
        </w:rPr>
        <w:t>&lt;</w:t>
      </w:r>
      <w:r w:rsidRPr="00DA0B2C">
        <w:rPr>
          <w:b/>
          <w:bCs/>
          <w:sz w:val="32"/>
          <w:szCs w:val="32"/>
        </w:rPr>
        <w:t xml:space="preserve">&lt;07. </w:t>
      </w:r>
      <w:r w:rsidRPr="00DA0B2C">
        <w:rPr>
          <w:rFonts w:hint="eastAsia"/>
          <w:b/>
          <w:bCs/>
          <w:sz w:val="32"/>
          <w:szCs w:val="32"/>
        </w:rPr>
        <w:t>배열&gt;</w:t>
      </w:r>
      <w:r w:rsidRPr="00DA0B2C">
        <w:rPr>
          <w:b/>
          <w:bCs/>
          <w:sz w:val="32"/>
          <w:szCs w:val="32"/>
        </w:rPr>
        <w:t>&gt;</w:t>
      </w:r>
    </w:p>
    <w:p w14:paraId="69D85CFB" w14:textId="502D3CE9" w:rsidR="00DA0B2C" w:rsidRDefault="007E763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</w:t>
      </w:r>
    </w:p>
    <w:p w14:paraId="0E6667EC" w14:textId="77777777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9AD929E" w14:textId="77777777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2DE6E9E" w14:textId="05F8DAC5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0A469E96" w14:textId="6AA4DAE8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</w:p>
    <w:p w14:paraId="523E8548" w14:textId="23DF81FB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7862A61C" w14:textId="72868684" w:rsidR="00DA0B2C" w:rsidRDefault="00DA0B2C" w:rsidP="009A6449"/>
    <w:p w14:paraId="2DE367EC" w14:textId="4DEBDB41" w:rsidR="007E763B" w:rsidRDefault="007E763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배열에 새 항목 추가하기</w:t>
      </w:r>
    </w:p>
    <w:p w14:paraId="1389B52E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24F84FE6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1DE825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475FB91E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E4DA065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430F1D21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5DD5E0B" w14:textId="0A872198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731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멍뭉이</w:t>
      </w:r>
    </w:p>
    <w:p w14:paraId="6C472733" w14:textId="121C24B7" w:rsidR="007E763B" w:rsidRDefault="007E763B" w:rsidP="009A6449"/>
    <w:p w14:paraId="5CB92E2F" w14:textId="3EDB8D03" w:rsidR="00E02581" w:rsidRDefault="00E02581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 크기 알아내기</w:t>
      </w:r>
    </w:p>
    <w:p w14:paraId="02013AEC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43E278F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F8058CA" w14:textId="5CEF7D14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59DB24EC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72463B3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5A11AE6E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735D9B15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9136EC3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98D0BAD" w14:textId="24C500E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07BD72C0" w14:textId="0AD02A35" w:rsidR="00E02581" w:rsidRDefault="00E02581" w:rsidP="009A6449"/>
    <w:p w14:paraId="6EEFFA95" w14:textId="076D2356" w:rsidR="00D23A4E" w:rsidRDefault="00D23A4E" w:rsidP="009A6449"/>
    <w:p w14:paraId="00F161CE" w14:textId="4741BADB" w:rsidR="00D23A4E" w:rsidRDefault="00D23A4E" w:rsidP="009A6449"/>
    <w:p w14:paraId="3FAA450B" w14:textId="5DBC6E62" w:rsidR="00D23A4E" w:rsidRPr="00D23A4E" w:rsidRDefault="00D23A4E" w:rsidP="009A6449">
      <w:pPr>
        <w:rPr>
          <w:b/>
          <w:bCs/>
          <w:sz w:val="32"/>
          <w:szCs w:val="32"/>
        </w:rPr>
      </w:pPr>
      <w:r w:rsidRPr="00D23A4E">
        <w:rPr>
          <w:rFonts w:hint="eastAsia"/>
          <w:b/>
          <w:bCs/>
          <w:sz w:val="32"/>
          <w:szCs w:val="32"/>
        </w:rPr>
        <w:t>&lt;</w:t>
      </w:r>
      <w:r w:rsidRPr="00D23A4E">
        <w:rPr>
          <w:b/>
          <w:bCs/>
          <w:sz w:val="32"/>
          <w:szCs w:val="32"/>
        </w:rPr>
        <w:t xml:space="preserve">&lt;08. </w:t>
      </w:r>
      <w:r w:rsidRPr="00D23A4E">
        <w:rPr>
          <w:rFonts w:hint="eastAsia"/>
          <w:b/>
          <w:bCs/>
          <w:sz w:val="32"/>
          <w:szCs w:val="32"/>
        </w:rPr>
        <w:t>반복문&gt;</w:t>
      </w:r>
      <w:r w:rsidRPr="00D23A4E">
        <w:rPr>
          <w:b/>
          <w:bCs/>
          <w:sz w:val="32"/>
          <w:szCs w:val="32"/>
        </w:rPr>
        <w:t>&gt;</w:t>
      </w:r>
    </w:p>
    <w:p w14:paraId="20E38104" w14:textId="6C6A7544" w:rsidR="00D23A4E" w:rsidRDefault="00D16885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</w:t>
      </w:r>
      <w:r>
        <w:t xml:space="preserve">or…if </w:t>
      </w:r>
      <w:r>
        <w:rPr>
          <w:rFonts w:hint="eastAsia"/>
        </w:rPr>
        <w:t>반복문:</w:t>
      </w:r>
    </w:p>
    <w:p w14:paraId="186971E2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lastRenderedPageBreak/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042AD7E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 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of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numbers) {</w:t>
      </w:r>
    </w:p>
    <w:p w14:paraId="39066BB4" w14:textId="52475829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 20 30 40 50</w:t>
      </w:r>
    </w:p>
    <w:p w14:paraId="465EA352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B21A026" w14:textId="77777777" w:rsidR="00D16885" w:rsidRDefault="00D16885" w:rsidP="009A6449"/>
    <w:p w14:paraId="55B80BC6" w14:textId="030B94FE" w:rsidR="00E6013A" w:rsidRDefault="00E6013A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객체를 위한 반복문 </w:t>
      </w:r>
      <w:r>
        <w:t>for…in</w:t>
      </w:r>
      <w:r>
        <w:rPr>
          <w:rFonts w:hint="eastAsia"/>
        </w:rPr>
        <w:t>:</w:t>
      </w:r>
    </w:p>
    <w:p w14:paraId="1E9722C2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271D377B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6E63CB5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9B3A91E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2C6BDB09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0BEBAC4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0FCA84" w14:textId="2D3002D5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.entries(doggy));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전부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보여줌</w:t>
      </w:r>
    </w:p>
    <w:p w14:paraId="28D91793" w14:textId="2BD836B1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.keys(doggy));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//name, sound, age</w:t>
      </w:r>
    </w:p>
    <w:p w14:paraId="2B6A325A" w14:textId="0792C5D0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.values(doggy));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2</w:t>
      </w:r>
    </w:p>
    <w:p w14:paraId="6E5F7AA2" w14:textId="06EDE42D" w:rsidR="00E6013A" w:rsidRDefault="00E6013A" w:rsidP="009A6449"/>
    <w:p w14:paraId="6F573B2E" w14:textId="46A1224D" w:rsidR="003A1F96" w:rsidRDefault="003A1F96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각 함수의 역할:</w:t>
      </w:r>
    </w:p>
    <w:p w14:paraId="5FE0BC75" w14:textId="3D4ACD2D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Object.entries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], 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4BAABE01" w14:textId="278B1C74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Object.keys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7047FC9C" w14:textId="13E6701A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Object.values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2EADB57F" w14:textId="40700FE1" w:rsidR="003A1F96" w:rsidRDefault="003A1F96" w:rsidP="009A6449"/>
    <w:p w14:paraId="261E0C26" w14:textId="3F80EE85" w:rsidR="00EC02CA" w:rsidRDefault="00EC02CA" w:rsidP="009A6449">
      <w:r>
        <w:rPr>
          <w:rFonts w:hint="eastAsia"/>
        </w:rPr>
        <w:t>*</w:t>
      </w:r>
      <w:r>
        <w:t xml:space="preserve"> for…in:</w:t>
      </w:r>
    </w:p>
    <w:p w14:paraId="1B718BF5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6E130859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B343012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C25188D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462BB65C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5FFB8CC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6127A1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key 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in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doggy) {</w:t>
      </w:r>
    </w:p>
    <w:p w14:paraId="403A03D6" w14:textId="79CA6703" w:rsidR="00EC02CA" w:rsidRPr="00EC02CA" w:rsidRDefault="00EC02CA" w:rsidP="001F7E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9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`${key}: ${doggy[key]}`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//name: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sound: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age: 2</w:t>
      </w:r>
    </w:p>
    <w:p w14:paraId="0CB1F300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04B4486" w14:textId="08BEDC26" w:rsidR="00EC02CA" w:rsidRDefault="00EC02CA" w:rsidP="009A6449"/>
    <w:p w14:paraId="1D105B53" w14:textId="31E6998A" w:rsidR="003758B6" w:rsidRDefault="003758B6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배열을 파라미터로</w:t>
      </w:r>
      <w:r>
        <w:t xml:space="preserve"> </w:t>
      </w:r>
      <w:r>
        <w:rPr>
          <w:rFonts w:hint="eastAsia"/>
        </w:rPr>
        <w:t>받아 총합을 구하는 함수:</w:t>
      </w:r>
    </w:p>
    <w:p w14:paraId="04EFAE3B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758B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sumOf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9FBBCA3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980A3B0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 i &lt; numbers.length; i++) {</w:t>
      </w:r>
    </w:p>
    <w:p w14:paraId="6714751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sum += numbers[i];</w:t>
      </w:r>
    </w:p>
    <w:p w14:paraId="16DE0C77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F9101C7" w14:textId="19580F9D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//15</w:t>
      </w:r>
    </w:p>
    <w:p w14:paraId="58FE133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353D91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387A9C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 = sumOf([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668A44A3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.log(result);</w:t>
      </w:r>
    </w:p>
    <w:p w14:paraId="769D11E2" w14:textId="0CB558CD" w:rsidR="003758B6" w:rsidRDefault="003758B6" w:rsidP="009A6449"/>
    <w:p w14:paraId="241C60F4" w14:textId="01489F0C" w:rsidR="00445B08" w:rsidRDefault="00445B0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퀴즈:</w:t>
      </w:r>
    </w:p>
    <w:p w14:paraId="5A0A3C2A" w14:textId="2953D764" w:rsidR="00445B08" w:rsidRDefault="00445B08" w:rsidP="009A6449">
      <w:r>
        <w:rPr>
          <w:rFonts w:hint="eastAsia"/>
        </w:rPr>
        <w:lastRenderedPageBreak/>
        <w:t>-</w:t>
      </w:r>
      <w:r w:rsidRPr="00445B08">
        <w:rPr>
          <w:rFonts w:hint="eastAsia"/>
        </w:rPr>
        <w:t>숫자로</w:t>
      </w:r>
      <w:r w:rsidRPr="00445B08">
        <w:t xml:space="preserve"> 이루어진 배열이 주어졌을 때, 해당 숫자 배열안에 들어있는 숫자 중 3보다 큰 숫자로만 이루어진 배열을 새로 만들어서 반환해보세요.</w:t>
      </w:r>
    </w:p>
    <w:p w14:paraId="107AE09C" w14:textId="55078CDF" w:rsidR="00445B08" w:rsidRDefault="00445B08" w:rsidP="009A6449"/>
    <w:p w14:paraId="0C7A0E12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biggerThanThree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A9CE760" w14:textId="13158E2B" w:rsidR="00380D4C" w:rsidRPr="00380D4C" w:rsidRDefault="00445B08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="00380D4C"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 </w:t>
      </w:r>
      <w:r w:rsidR="00380D4C" w:rsidRPr="00380D4C">
        <w:rPr>
          <w:rFonts w:ascii="Consolas" w:eastAsia="굴림" w:hAnsi="Consolas" w:cs="굴림"/>
          <w:color w:val="56B6C2"/>
          <w:sz w:val="21"/>
          <w:szCs w:val="21"/>
        </w:rPr>
        <w:t>=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[];</w:t>
      </w:r>
    </w:p>
    <w:p w14:paraId="1064FDFB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key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numbers) {</w:t>
      </w:r>
    </w:p>
    <w:p w14:paraId="0D705131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80D4C">
        <w:rPr>
          <w:rFonts w:ascii="Consolas" w:eastAsia="굴림" w:hAnsi="Consolas" w:cs="굴림"/>
          <w:color w:val="56B6C2"/>
          <w:sz w:val="21"/>
          <w:szCs w:val="21"/>
        </w:rPr>
        <w:t>&lt;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numbers[key]) {</w:t>
      </w:r>
    </w:p>
    <w:p w14:paraId="28E77176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  array.</w:t>
      </w:r>
      <w:r w:rsidRPr="00380D4C">
        <w:rPr>
          <w:rFonts w:ascii="Consolas" w:eastAsia="굴림" w:hAnsi="Consolas" w:cs="굴림"/>
          <w:color w:val="61AFEF"/>
          <w:sz w:val="21"/>
          <w:szCs w:val="21"/>
        </w:rPr>
        <w:t>push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>(numbers[key]);</w:t>
      </w:r>
    </w:p>
    <w:p w14:paraId="51F8793C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444FC392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30E8A89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array;</w:t>
      </w:r>
    </w:p>
    <w:p w14:paraId="417A714D" w14:textId="1FE58316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159699F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E35B9A7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1FFAAE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BE0DC33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.log(biggerThanThree(numbers));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[4, 5, 6, 7]</w:t>
      </w:r>
    </w:p>
    <w:p w14:paraId="1DB43CCD" w14:textId="7BC9790B" w:rsidR="00445B08" w:rsidRDefault="00445B08" w:rsidP="009A6449"/>
    <w:p w14:paraId="7B35A323" w14:textId="53C07791" w:rsidR="00720EC3" w:rsidRDefault="00720EC3" w:rsidP="009A6449"/>
    <w:p w14:paraId="19B7C746" w14:textId="3A649ADA" w:rsidR="00720EC3" w:rsidRDefault="00720EC3" w:rsidP="009A6449"/>
    <w:p w14:paraId="40956F8B" w14:textId="13755001" w:rsidR="00720EC3" w:rsidRPr="00DE0406" w:rsidRDefault="00720EC3" w:rsidP="009A6449">
      <w:pPr>
        <w:rPr>
          <w:b/>
          <w:bCs/>
          <w:sz w:val="32"/>
          <w:szCs w:val="32"/>
        </w:rPr>
      </w:pPr>
      <w:r w:rsidRPr="00DE0406">
        <w:rPr>
          <w:rFonts w:hint="eastAsia"/>
          <w:b/>
          <w:bCs/>
          <w:sz w:val="32"/>
          <w:szCs w:val="32"/>
        </w:rPr>
        <w:t>&lt;</w:t>
      </w:r>
      <w:r w:rsidRPr="00DE0406">
        <w:rPr>
          <w:b/>
          <w:bCs/>
          <w:sz w:val="32"/>
          <w:szCs w:val="32"/>
        </w:rPr>
        <w:t xml:space="preserve">&lt;09. </w:t>
      </w:r>
      <w:r w:rsidRPr="00DE0406">
        <w:rPr>
          <w:rFonts w:hint="eastAsia"/>
          <w:b/>
          <w:bCs/>
          <w:sz w:val="32"/>
          <w:szCs w:val="32"/>
        </w:rPr>
        <w:t>배열 내장 함수&gt;</w:t>
      </w:r>
      <w:r w:rsidRPr="00DE0406">
        <w:rPr>
          <w:b/>
          <w:bCs/>
          <w:sz w:val="32"/>
          <w:szCs w:val="32"/>
        </w:rPr>
        <w:t>&gt;</w:t>
      </w:r>
    </w:p>
    <w:p w14:paraId="168AE6EB" w14:textId="5830F1E5" w:rsidR="00720EC3" w:rsidRPr="00A91841" w:rsidRDefault="00D77C78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orEach</w:t>
      </w:r>
    </w:p>
    <w:p w14:paraId="38E30B1B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92DE159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2B0BAA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superheroes.forEach(hero =&gt; {</w:t>
      </w:r>
    </w:p>
    <w:p w14:paraId="3E6B6E2C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8769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.log(hero);</w:t>
      </w:r>
    </w:p>
    <w:p w14:paraId="3A6E59BD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8BCC3CB" w14:textId="1A7E8FF8" w:rsidR="00D77C78" w:rsidRDefault="00650577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orEach </w:t>
      </w:r>
      <w:r>
        <w:rPr>
          <w:rFonts w:hint="eastAsia"/>
        </w:rPr>
        <w:t>함수의 파라미터로는,</w:t>
      </w:r>
      <w:r>
        <w:t xml:space="preserve"> </w:t>
      </w:r>
      <w:r>
        <w:rPr>
          <w:rFonts w:hint="eastAsia"/>
        </w:rPr>
        <w:t>각 원소에 대하여 처리하고 싶은 코드를 함수로 넣어줌.</w:t>
      </w:r>
      <w:r>
        <w:t xml:space="preserve"> </w:t>
      </w:r>
      <w:r>
        <w:rPr>
          <w:rFonts w:hint="eastAsia"/>
        </w:rPr>
        <w:t xml:space="preserve">이 함수의 파라미터 </w:t>
      </w:r>
      <w:r>
        <w:t>hero</w:t>
      </w:r>
      <w:r>
        <w:rPr>
          <w:rFonts w:hint="eastAsia"/>
        </w:rPr>
        <w:t>는 가 원소를 가리키게 됨</w:t>
      </w:r>
    </w:p>
    <w:p w14:paraId="5B253F94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F05002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DE4E8BC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1C15016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02A2306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forEach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((element)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B8E7E83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(element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4983F8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FCB0DDE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1BDFCAFA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737A9DAD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1FFF347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1324C755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04FFC7D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63A36E22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FC4EA11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FF7A05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0544E3E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9C04198" w14:textId="77777777" w:rsidR="00650577" w:rsidRDefault="00650577" w:rsidP="009A6449"/>
    <w:p w14:paraId="7538BFF2" w14:textId="5FEDDA4A" w:rsidR="00720EC3" w:rsidRDefault="0098769A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콜백함수:</w:t>
      </w:r>
      <w:r>
        <w:t xml:space="preserve"> </w:t>
      </w:r>
      <w:r>
        <w:rPr>
          <w:rFonts w:hint="eastAsia"/>
        </w:rPr>
        <w:t>함수형태의 파라미터를 전달하는 것</w:t>
      </w:r>
    </w:p>
    <w:p w14:paraId="42DC2485" w14:textId="1271E1C7" w:rsidR="004F786A" w:rsidRDefault="004F786A" w:rsidP="009A6449"/>
    <w:p w14:paraId="35EF5281" w14:textId="478938B4" w:rsidR="004F786A" w:rsidRDefault="004F786A" w:rsidP="009A6449">
      <w:r w:rsidRPr="00A91841">
        <w:rPr>
          <w:rFonts w:hint="eastAsia"/>
          <w:b/>
          <w:bCs/>
        </w:rPr>
        <w:t>*</w:t>
      </w:r>
      <w:r w:rsidR="00444E08"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m</w:t>
      </w:r>
      <w:r w:rsidRPr="00A91841">
        <w:rPr>
          <w:b/>
          <w:bCs/>
        </w:rPr>
        <w:t>ap</w:t>
      </w:r>
      <w:r w:rsidR="00444E08" w:rsidRPr="00A91841">
        <w:rPr>
          <w:b/>
          <w:bCs/>
        </w:rPr>
        <w:t>:</w:t>
      </w:r>
      <w:r w:rsidR="00444E08">
        <w:t xml:space="preserve"> </w:t>
      </w:r>
      <w:r w:rsidR="00444E08">
        <w:rPr>
          <w:rFonts w:hint="eastAsia"/>
        </w:rPr>
        <w:t>배열 안의 각 원소를 변환할 때 사용되며</w:t>
      </w:r>
      <w:r w:rsidR="00444E08">
        <w:t xml:space="preserve">, </w:t>
      </w:r>
      <w:r w:rsidR="00444E08">
        <w:rPr>
          <w:rFonts w:hint="eastAsia"/>
        </w:rPr>
        <w:t>이 과정에서 새로운 배열이 만들어짐</w:t>
      </w:r>
    </w:p>
    <w:p w14:paraId="76512D1A" w14:textId="32F2F2AF" w:rsidR="0053601B" w:rsidRDefault="0053601B" w:rsidP="009A6449"/>
    <w:p w14:paraId="2D54F3D3" w14:textId="380B9632" w:rsidR="00BE4462" w:rsidRPr="00A91841" w:rsidRDefault="00BE4462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모든 숫자를 제곱해서 새로운 배열을 만들고 싶다면</w:t>
      </w:r>
    </w:p>
    <w:p w14:paraId="2F8DCE10" w14:textId="6B8AA7FE" w:rsidR="00BE4462" w:rsidRDefault="00BE4462" w:rsidP="009A6449">
      <w:r>
        <w:rPr>
          <w:rFonts w:hint="eastAsia"/>
        </w:rPr>
        <w:t>-</w:t>
      </w:r>
      <w:r>
        <w:t xml:space="preserve"> forEach </w:t>
      </w:r>
      <w:r>
        <w:rPr>
          <w:rFonts w:hint="eastAsia"/>
        </w:rPr>
        <w:t>사용</w:t>
      </w:r>
    </w:p>
    <w:p w14:paraId="38FABC05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0BEC41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2732453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[];</w:t>
      </w:r>
    </w:p>
    <w:p w14:paraId="66454C28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B8789BA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array.forEach(n =&gt; {</w:t>
      </w:r>
    </w:p>
    <w:p w14:paraId="69BB6D53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squared.push(n * n);</w:t>
      </w:r>
    </w:p>
    <w:p w14:paraId="565DF14D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CFF033E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2C4D6C" w14:textId="366F0488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//1, 4, 9, 16, 25, 49, 64</w:t>
      </w:r>
    </w:p>
    <w:p w14:paraId="555F648A" w14:textId="1C669034" w:rsidR="0053601B" w:rsidRDefault="0053601B" w:rsidP="009A6449"/>
    <w:p w14:paraId="25B6E0F3" w14:textId="4256363C" w:rsidR="003961A1" w:rsidRDefault="003961A1" w:rsidP="009A6449">
      <w:r>
        <w:rPr>
          <w:rFonts w:hint="eastAsia"/>
        </w:rPr>
        <w:t>-</w:t>
      </w:r>
      <w:r>
        <w:t xml:space="preserve"> map </w:t>
      </w:r>
      <w:r>
        <w:rPr>
          <w:rFonts w:hint="eastAsia"/>
        </w:rPr>
        <w:t>사용</w:t>
      </w:r>
    </w:p>
    <w:p w14:paraId="49F11DA5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420B1FC7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FCEF128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 = n =&gt; n * n;</w:t>
      </w:r>
    </w:p>
    <w:p w14:paraId="01065989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array.map(square);</w:t>
      </w:r>
    </w:p>
    <w:p w14:paraId="6BA5939D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151149AA" w14:textId="47C3FBE5" w:rsidR="0053601B" w:rsidRDefault="0053601B" w:rsidP="009A6449"/>
    <w:p w14:paraId="767B0D42" w14:textId="77777777" w:rsidR="008F693B" w:rsidRPr="008F693B" w:rsidRDefault="008F693B" w:rsidP="008F69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F693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array.map(n =&gt; n * n);</w:t>
      </w:r>
    </w:p>
    <w:p w14:paraId="44A3577C" w14:textId="3F582161" w:rsidR="008F693B" w:rsidRPr="008F693B" w:rsidRDefault="008F693B" w:rsidP="008F69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F693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2941436A" w14:textId="3AB12E10" w:rsidR="008F693B" w:rsidRDefault="008F693B" w:rsidP="009A6449"/>
    <w:p w14:paraId="63B8FAC7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A7986D3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3362106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E9DAAE3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1B199C9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map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5658D42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(num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3E903A1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D3D0B7C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79EE5F46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48C9E85B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4E3C281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30A9815E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71D4B6F5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87BBD9C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E25ACAB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64D4D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565DC8ED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A40F906" w14:textId="77777777" w:rsidR="00864D4D" w:rsidRDefault="00864D4D" w:rsidP="009A6449"/>
    <w:p w14:paraId="4C9DA433" w14:textId="5ED5BAF7" w:rsidR="00BD10CE" w:rsidRDefault="00BD10CE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변화함수</w:t>
      </w:r>
      <w:r>
        <w:rPr>
          <w:rFonts w:hint="eastAsia"/>
        </w:rPr>
        <w:t>:</w:t>
      </w:r>
      <w:r>
        <w:t xml:space="preserve"> map </w:t>
      </w:r>
      <w:r>
        <w:rPr>
          <w:rFonts w:hint="eastAsia"/>
        </w:rPr>
        <w:t>함수의 파라미터로 변화를 주는 함수를 전달해줌</w:t>
      </w:r>
    </w:p>
    <w:p w14:paraId="48729110" w14:textId="6E33EBE6" w:rsidR="002765CE" w:rsidRDefault="002765CE" w:rsidP="009A6449"/>
    <w:p w14:paraId="58EDD5A2" w14:textId="560F4FBF" w:rsidR="002765CE" w:rsidRDefault="002765CE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i</w:t>
      </w:r>
      <w:r w:rsidRPr="00A91841">
        <w:rPr>
          <w:b/>
          <w:bCs/>
        </w:rPr>
        <w:t>ndexOf</w:t>
      </w:r>
      <w:r w:rsidR="00624E42" w:rsidRPr="00A91841">
        <w:rPr>
          <w:b/>
          <w:bCs/>
        </w:rPr>
        <w:t>:</w:t>
      </w:r>
      <w:r w:rsidR="00624E42">
        <w:t xml:space="preserve"> </w:t>
      </w:r>
      <w:r w:rsidR="00624E42">
        <w:rPr>
          <w:rFonts w:hint="eastAsia"/>
        </w:rPr>
        <w:t>원하는 항목이 몇번째 원소인지 찾아주는 함수</w:t>
      </w:r>
    </w:p>
    <w:p w14:paraId="0A5E8CAD" w14:textId="77777777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68477ECB" w14:textId="23C0D184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superheroes.indexOf(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9D8298F" w14:textId="77777777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16D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lastRenderedPageBreak/>
        <w:t>console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</w:p>
    <w:p w14:paraId="24733405" w14:textId="59580BE6" w:rsidR="00016D9C" w:rsidRDefault="00016D9C" w:rsidP="009A6449"/>
    <w:p w14:paraId="6E4C7754" w14:textId="77777777" w:rsidR="009A2834" w:rsidRPr="00A91841" w:rsidRDefault="00783740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findIndex: </w:t>
      </w:r>
    </w:p>
    <w:p w14:paraId="21CD4F7F" w14:textId="14DBE5C5" w:rsidR="00783740" w:rsidRDefault="009A2834" w:rsidP="009A6449">
      <w:r>
        <w:t xml:space="preserve">- </w:t>
      </w:r>
      <w:r w:rsidR="00783740">
        <w:rPr>
          <w:rFonts w:hint="eastAsia"/>
        </w:rPr>
        <w:t>배열 안에 있는 값이 숫자,</w:t>
      </w:r>
      <w:r w:rsidR="00783740">
        <w:t xml:space="preserve"> </w:t>
      </w:r>
      <w:r w:rsidR="00783740">
        <w:rPr>
          <w:rFonts w:hint="eastAsia"/>
        </w:rPr>
        <w:t>문자열,</w:t>
      </w:r>
      <w:r w:rsidR="00783740">
        <w:t xml:space="preserve"> </w:t>
      </w:r>
      <w:r w:rsidR="00783740">
        <w:rPr>
          <w:rFonts w:hint="eastAsia"/>
        </w:rPr>
        <w:t xml:space="preserve">또는 불리언이라면 찾고자하는 항목이 몇번째 원소인지 알아내려면 </w:t>
      </w:r>
      <w:r w:rsidR="00783740">
        <w:t>indexOf</w:t>
      </w:r>
      <w:r w:rsidR="00783740">
        <w:rPr>
          <w:rFonts w:hint="eastAsia"/>
        </w:rPr>
        <w:t>를 사용하면 됨.</w:t>
      </w:r>
      <w:r w:rsidR="00783740">
        <w:t xml:space="preserve"> </w:t>
      </w:r>
      <w:r w:rsidR="00783740">
        <w:rPr>
          <w:rFonts w:hint="eastAsia"/>
        </w:rPr>
        <w:t xml:space="preserve">하지만 배열 안의 값이 객체거나 배열이라면 </w:t>
      </w:r>
      <w:r w:rsidR="00783740">
        <w:t>indexOf</w:t>
      </w:r>
      <w:r w:rsidR="00783740">
        <w:rPr>
          <w:rFonts w:hint="eastAsia"/>
        </w:rPr>
        <w:t>로 찾을 수 없음</w:t>
      </w:r>
    </w:p>
    <w:p w14:paraId="57CFB91B" w14:textId="1DA35ED6" w:rsidR="009A2834" w:rsidRDefault="009A2834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인 객체가 몇번째인지 찾으려면,</w:t>
      </w:r>
      <w:r>
        <w:t xml:space="preserve"> findIndex </w:t>
      </w:r>
      <w:r>
        <w:rPr>
          <w:rFonts w:hint="eastAsia"/>
        </w:rPr>
        <w:t>함수에 검사하고자 하는 조건을 반환</w:t>
      </w:r>
      <w:r w:rsidR="00A24F75">
        <w:rPr>
          <w:rFonts w:hint="eastAsia"/>
        </w:rPr>
        <w:t>하는</w:t>
      </w:r>
      <w:r>
        <w:rPr>
          <w:rFonts w:hint="eastAsia"/>
        </w:rPr>
        <w:t xml:space="preserve"> 함수를 넣어서 사용할 수 있음</w:t>
      </w:r>
    </w:p>
    <w:p w14:paraId="70BE30B4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5F57E9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3BC5C7D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4EEE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5BD859B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2BB70EA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BE7802C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B2CF68B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6FB152D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96841A7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FAB897F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32C6A13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09234074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86C5F9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09BAEDE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F906F6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30E02A7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B88AAC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0C02D6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D5994A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3566AC0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EE1B9F2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4A73DFF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F024B9C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todos.findIndex(todo =&gt; todo.id ===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61B6FC6" w14:textId="69F19BD6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F5BA116" w14:textId="77777777" w:rsidR="00A24F75" w:rsidRPr="0023085C" w:rsidRDefault="00A24F75" w:rsidP="009A6449"/>
    <w:p w14:paraId="47501FD7" w14:textId="5AB9648E" w:rsidR="009A2834" w:rsidRDefault="004B0A89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ind:</w:t>
      </w:r>
      <w:r>
        <w:t xml:space="preserve"> findInde</w:t>
      </w:r>
      <w:r>
        <w:rPr>
          <w:rFonts w:hint="eastAsia"/>
        </w:rPr>
        <w:t>x와 비슷한데,</w:t>
      </w:r>
      <w:r>
        <w:t xml:space="preserve"> </w:t>
      </w:r>
      <w:r>
        <w:rPr>
          <w:rFonts w:hint="eastAsia"/>
        </w:rPr>
        <w:t>찾아낸 값이 몇번째인지가 아니라 찾아낸 값 자체를 반환함</w:t>
      </w:r>
    </w:p>
    <w:p w14:paraId="1CCFD8A0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6CB6404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6CCA894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46C0604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F2F8F8A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2EA24A9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31387AD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F48BA0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14C779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56A9E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7847D3F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69B76C8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28BE95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724319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28E86E7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0DA3617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E59F8F5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CB0985C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D1D498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D5968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DFC5B3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543F9DD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BD5658E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4A5E35C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 = todos.find(todo =&gt; todo.id ===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B10140C" w14:textId="14EEA30C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.log(todo);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//{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i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d:</w:t>
      </w:r>
      <w:r w:rsidR="00BE1B1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3, text: “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객체와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배우기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”, done: true}</w:t>
      </w:r>
    </w:p>
    <w:p w14:paraId="15537953" w14:textId="21B31004" w:rsidR="004B0A89" w:rsidRDefault="004B0A89" w:rsidP="009A6449"/>
    <w:p w14:paraId="6D7A2A30" w14:textId="55F96203" w:rsidR="00B9035C" w:rsidRDefault="00B9035C" w:rsidP="009A6449">
      <w:r w:rsidRPr="00A91841">
        <w:rPr>
          <w:b/>
          <w:bCs/>
        </w:rPr>
        <w:t>* filter:</w:t>
      </w:r>
      <w:r>
        <w:t xml:space="preserve"> </w:t>
      </w:r>
      <w:r>
        <w:rPr>
          <w:rFonts w:hint="eastAsia"/>
        </w:rPr>
        <w:t>배열에서 특정 조건을 만족하는 값들만 따로 추출하여 새로운 배열을 만듬.</w:t>
      </w:r>
      <w:r>
        <w:t xml:space="preserve"> </w:t>
      </w:r>
    </w:p>
    <w:p w14:paraId="2439782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C4507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505B5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6CE197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BB2B3E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1AD8DE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6A2A761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A023F8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34B1333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22C758D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6EA67CE2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411E21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D1A524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D47A0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359B2B6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1329BFF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43B73EE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67F3FBC7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0EEA6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3DEA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7C1164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57FFCA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A0B82B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6A31C64" w14:textId="4673ED6D" w:rsid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tasksNotDone = todos.filter(todo =&gt; todo.done ===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8684729" w14:textId="2935B091" w:rsidR="00D8422A" w:rsidRPr="00B9035C" w:rsidRDefault="00D8422A" w:rsidP="00D8422A">
      <w:pPr>
        <w:pStyle w:val="HTML1"/>
        <w:shd w:val="clear" w:color="auto" w:fill="F7F7F7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 w:hint="eastAsia"/>
          <w:color w:val="333333"/>
          <w:spacing w:val="3"/>
          <w:sz w:val="20"/>
          <w:bdr w:val="none" w:sz="0" w:space="0" w:color="auto" w:frame="1"/>
        </w:rPr>
        <w:t>/</w:t>
      </w:r>
      <w:r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/ </w:t>
      </w:r>
      <w:r w:rsidRPr="00D8422A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const</w:t>
      </w:r>
      <w:r w:rsidRPr="00D8422A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tasksNotDone = todos.filter(todo =&gt; !todo.done);</w:t>
      </w:r>
    </w:p>
    <w:p w14:paraId="6A852E13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.log(tasksNotDone);</w:t>
      </w:r>
    </w:p>
    <w:p w14:paraId="5B320067" w14:textId="1CDEDF27" w:rsidR="00B9035C" w:rsidRDefault="00B9035C" w:rsidP="009A6449"/>
    <w:p w14:paraId="2D23AF3D" w14:textId="21BA584B" w:rsidR="00B9035C" w:rsidRDefault="00B9035C" w:rsidP="009A6449">
      <w:r>
        <w:t xml:space="preserve">- </w:t>
      </w:r>
      <w:r>
        <w:rPr>
          <w:rFonts w:hint="eastAsia"/>
        </w:rPr>
        <w:t>결과값:</w:t>
      </w:r>
    </w:p>
    <w:p w14:paraId="7C2F009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[</w:t>
      </w:r>
    </w:p>
    <w:p w14:paraId="3235C18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34EEFE6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5634C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4348C0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6EED473A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FD275F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4D9EA13" w14:textId="0D969C16" w:rsidR="00B9035C" w:rsidRDefault="00B9035C" w:rsidP="009A6449"/>
    <w:p w14:paraId="65EEAC84" w14:textId="7028F9A1" w:rsidR="00D8422A" w:rsidRDefault="00D8422A" w:rsidP="009A6449">
      <w:r>
        <w:rPr>
          <w:rFonts w:hint="eastAsia"/>
        </w:rPr>
        <w:t>-</w:t>
      </w:r>
      <w:r>
        <w:t xml:space="preserve"> filter </w:t>
      </w:r>
      <w:r>
        <w:rPr>
          <w:rFonts w:hint="eastAsia"/>
        </w:rPr>
        <w:t>함수에 넣는 파라미터는 조건을 검사하는 함수를 넣어주며,</w:t>
      </w:r>
      <w:r>
        <w:t xml:space="preserve"> </w:t>
      </w:r>
      <w:r>
        <w:rPr>
          <w:rFonts w:hint="eastAsia"/>
        </w:rPr>
        <w:t>이 함수의 파라미터로 각 원소의 값을 받아오게 됨.</w:t>
      </w:r>
    </w:p>
    <w:p w14:paraId="6EFD8B6C" w14:textId="0FDAAAD8" w:rsidR="0017255F" w:rsidRDefault="0017255F" w:rsidP="009A6449"/>
    <w:p w14:paraId="78BA0DC6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14AF61D7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274920CA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B7BBB40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14CB663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lastRenderedPageBreak/>
        <w:t>        numbers.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filter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A1DD96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(num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62AE4F7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769EC4A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43EBFEB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4F983CB3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1E5D8708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0511F5E2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1D128684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6ABF3E42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45C44EA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16BE2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70B47D9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52D8D6A4" w14:textId="77777777" w:rsidR="0017255F" w:rsidRDefault="0017255F" w:rsidP="009A6449"/>
    <w:p w14:paraId="2164E932" w14:textId="3752E062" w:rsidR="00D8422A" w:rsidRDefault="00D8422A" w:rsidP="009A6449"/>
    <w:p w14:paraId="0176D271" w14:textId="16F38C63" w:rsidR="00D8422A" w:rsidRDefault="002813AF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s</w:t>
      </w:r>
      <w:r w:rsidRPr="00A91841">
        <w:rPr>
          <w:b/>
          <w:bCs/>
        </w:rPr>
        <w:t>plice:</w:t>
      </w:r>
      <w:r>
        <w:t xml:space="preserve"> </w:t>
      </w:r>
      <w:r>
        <w:rPr>
          <w:rFonts w:hint="eastAsia"/>
        </w:rPr>
        <w:t>배열에 특정 항목을 제거할 때 사용</w:t>
      </w:r>
    </w:p>
    <w:p w14:paraId="185D7301" w14:textId="3457C781" w:rsidR="000F0E98" w:rsidRDefault="000F0E98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어떤 인덱스부터 지울지를 의미하고</w:t>
      </w:r>
    </w:p>
    <w:p w14:paraId="268D76B5" w14:textId="40DFA1A4" w:rsidR="000F0E98" w:rsidRDefault="000F0E98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두번째 파라미터는 그 인덱스부터 몇 개를 지울지를 의미함</w:t>
      </w:r>
    </w:p>
    <w:p w14:paraId="49A98210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EF857E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numbers.indexOf(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DE0F8E8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numbers.splice(index,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AB9B6B9" w14:textId="4B442FE6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40]</w:t>
      </w:r>
    </w:p>
    <w:p w14:paraId="52BE09D9" w14:textId="2D2BD6A7" w:rsidR="002813AF" w:rsidRDefault="002813AF" w:rsidP="009A6449"/>
    <w:p w14:paraId="05D69140" w14:textId="5B1BD12A" w:rsidR="00EC6392" w:rsidRDefault="00EC6392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slice:</w:t>
      </w:r>
      <w:r>
        <w:t xml:space="preserve"> </w:t>
      </w:r>
      <w:r>
        <w:rPr>
          <w:rFonts w:hint="eastAsia"/>
        </w:rPr>
        <w:t>배열을 잘라낼 때 사용하는데,</w:t>
      </w:r>
      <w:r>
        <w:t xml:space="preserve"> </w:t>
      </w:r>
      <w:r>
        <w:rPr>
          <w:rFonts w:hint="eastAsia"/>
        </w:rPr>
        <w:t>기존의 배열은 건들지 않음</w:t>
      </w:r>
    </w:p>
    <w:p w14:paraId="55342281" w14:textId="699AE01A" w:rsidR="00971084" w:rsidRDefault="00971084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어디서부터 자를지</w:t>
      </w:r>
    </w:p>
    <w:p w14:paraId="759428DF" w14:textId="33331D67" w:rsidR="00971084" w:rsidRDefault="00971084" w:rsidP="009A6449">
      <w:r>
        <w:t xml:space="preserve">- </w:t>
      </w:r>
      <w:r>
        <w:rPr>
          <w:rFonts w:hint="eastAsia"/>
        </w:rPr>
        <w:t>두번째 파라미터는 어디까지 자를지를 의미함</w:t>
      </w:r>
    </w:p>
    <w:p w14:paraId="7030D77C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CC7B20D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sliced = numbers.slice(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0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부터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시작해서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2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전까지</w:t>
      </w:r>
    </w:p>
    <w:p w14:paraId="340655E5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219FC5E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.log(sliced);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20]</w:t>
      </w:r>
    </w:p>
    <w:p w14:paraId="69F39B9B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.log(numbers);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20, 30, 40]</w:t>
      </w:r>
    </w:p>
    <w:p w14:paraId="3C2E4173" w14:textId="577AA6B0" w:rsidR="00EC6392" w:rsidRDefault="00EC6392" w:rsidP="009A6449"/>
    <w:p w14:paraId="175992B8" w14:textId="55F3D8B1" w:rsidR="007A0B6C" w:rsidRPr="00A91841" w:rsidRDefault="007A0B6C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shift</w:t>
      </w:r>
      <w:r w:rsidRPr="00A91841">
        <w:rPr>
          <w:rFonts w:hint="eastAsia"/>
          <w:b/>
          <w:bCs/>
        </w:rPr>
        <w:t xml:space="preserve">와 </w:t>
      </w:r>
      <w:r w:rsidRPr="00A91841">
        <w:rPr>
          <w:b/>
          <w:bCs/>
        </w:rPr>
        <w:t>pop</w:t>
      </w:r>
    </w:p>
    <w:p w14:paraId="06CCD6DF" w14:textId="72DA869F" w:rsidR="007A0B6C" w:rsidRDefault="007A0B6C" w:rsidP="009A6449">
      <w:r>
        <w:rPr>
          <w:rFonts w:hint="eastAsia"/>
        </w:rPr>
        <w:t>-</w:t>
      </w:r>
      <w:r>
        <w:t xml:space="preserve"> shift: </w:t>
      </w:r>
      <w:r>
        <w:rPr>
          <w:rFonts w:hint="eastAsia"/>
        </w:rPr>
        <w:t>첫번째 원소를 배열에서 추출함.</w:t>
      </w:r>
      <w:r>
        <w:t xml:space="preserve"> </w:t>
      </w:r>
      <w:r>
        <w:rPr>
          <w:rFonts w:hint="eastAsia"/>
        </w:rPr>
        <w:t>추출하는 과정에서 배열에서 해당 원소는 사라짐.</w:t>
      </w:r>
    </w:p>
    <w:p w14:paraId="27B39C3F" w14:textId="7777777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307DD755" w14:textId="7777777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numbers.shift();</w:t>
      </w:r>
    </w:p>
    <w:p w14:paraId="66BAA56D" w14:textId="2642D24D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</w:t>
      </w:r>
    </w:p>
    <w:p w14:paraId="216946BA" w14:textId="22D7760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//[20, 30, 40]</w:t>
      </w:r>
    </w:p>
    <w:p w14:paraId="446B723B" w14:textId="4F49FC16" w:rsidR="007A0B6C" w:rsidRDefault="007A0B6C" w:rsidP="009A6449">
      <w:r>
        <w:rPr>
          <w:rFonts w:hint="eastAsia"/>
        </w:rPr>
        <w:t>-</w:t>
      </w:r>
      <w:r>
        <w:t xml:space="preserve"> pop: </w:t>
      </w:r>
      <w:r>
        <w:rPr>
          <w:rFonts w:hint="eastAsia"/>
        </w:rPr>
        <w:t>맨 마지막 항목을 추출</w:t>
      </w:r>
    </w:p>
    <w:p w14:paraId="193DBE6A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0BEA187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numbers.pop();</w:t>
      </w:r>
    </w:p>
    <w:p w14:paraId="5C479AA6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//40</w:t>
      </w:r>
    </w:p>
    <w:p w14:paraId="4204ADA4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30</w:t>
      </w:r>
    </w:p>
    <w:p w14:paraId="6458BE44" w14:textId="3B883495" w:rsidR="00E26E54" w:rsidRPr="00E26E54" w:rsidRDefault="00E26E54" w:rsidP="009A6449"/>
    <w:p w14:paraId="735617F6" w14:textId="0A2CF764" w:rsidR="00E26E54" w:rsidRDefault="00952066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unshift:</w:t>
      </w:r>
      <w:r>
        <w:t xml:space="preserve"> </w:t>
      </w:r>
      <w:r>
        <w:rPr>
          <w:rFonts w:hint="eastAsia"/>
        </w:rPr>
        <w:t>배열의 맨 앞에 새 원소를 추가함</w:t>
      </w:r>
    </w:p>
    <w:p w14:paraId="63E64BC6" w14:textId="77777777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4F5D76E" w14:textId="77777777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numbers.unshift(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6564B09" w14:textId="3AB023B2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82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//[5, 10, 20, 30, 40]</w:t>
      </w:r>
    </w:p>
    <w:p w14:paraId="7A1B7FA1" w14:textId="05A852C4" w:rsidR="00952066" w:rsidRDefault="00952066" w:rsidP="009A6449"/>
    <w:p w14:paraId="0182FCB5" w14:textId="03C432D8" w:rsidR="00B25820" w:rsidRDefault="00E82E4D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c</w:t>
      </w:r>
      <w:r w:rsidRPr="00A91841">
        <w:rPr>
          <w:b/>
          <w:bCs/>
        </w:rPr>
        <w:t>oncat:</w:t>
      </w:r>
      <w:r>
        <w:t xml:space="preserve"> </w:t>
      </w:r>
      <w:r>
        <w:rPr>
          <w:rFonts w:hint="eastAsia"/>
        </w:rPr>
        <w:t>여러 개의 배열을 하나의 배열로 합쳐줌</w:t>
      </w:r>
    </w:p>
    <w:p w14:paraId="18DF386D" w14:textId="2A47DD25" w:rsidR="00B25820" w:rsidRDefault="00B25820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함수에 변화를 주지 않음</w:t>
      </w:r>
    </w:p>
    <w:p w14:paraId="7CDA546A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arr1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E55088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arr2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4F4C26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concated = arr1.concat(arr2);</w:t>
      </w:r>
    </w:p>
    <w:p w14:paraId="63290001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6F21B07" w14:textId="661191B4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.log(concated);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//[1, 2, 3, 4, 5, 6]</w:t>
      </w:r>
    </w:p>
    <w:p w14:paraId="267F0E25" w14:textId="77777777" w:rsidR="00E82E4D" w:rsidRDefault="00E82E4D" w:rsidP="009A6449"/>
    <w:p w14:paraId="4E166B9F" w14:textId="741EBF48" w:rsidR="00E82E4D" w:rsidRDefault="002236A3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join:</w:t>
      </w:r>
      <w:r>
        <w:t xml:space="preserve"> </w:t>
      </w:r>
      <w:r>
        <w:rPr>
          <w:rFonts w:hint="eastAsia"/>
        </w:rPr>
        <w:t>배열 안의 값들을 문자열 형태로 합쳐줌</w:t>
      </w:r>
    </w:p>
    <w:p w14:paraId="13D49959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0BB822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.log(array.join());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1,2,3,4,5</w:t>
      </w:r>
    </w:p>
    <w:p w14:paraId="02A3D12A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 2 3 4 5</w:t>
      </w:r>
    </w:p>
    <w:p w14:paraId="619BDF72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',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 2, 3, 4, 5</w:t>
      </w:r>
    </w:p>
    <w:p w14:paraId="5A9D2D82" w14:textId="77777777" w:rsidR="002236A3" w:rsidRPr="002236A3" w:rsidRDefault="002236A3" w:rsidP="009A6449"/>
    <w:p w14:paraId="0DC9778D" w14:textId="05AA0A2F" w:rsidR="00952066" w:rsidRPr="00A91841" w:rsidRDefault="002236A3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r</w:t>
      </w:r>
      <w:r w:rsidRPr="00A91841">
        <w:rPr>
          <w:b/>
          <w:bCs/>
        </w:rPr>
        <w:t xml:space="preserve">educe: </w:t>
      </w:r>
    </w:p>
    <w:p w14:paraId="675565CC" w14:textId="77C45EDA" w:rsidR="002236A3" w:rsidRDefault="002236A3" w:rsidP="009A6449">
      <w:r>
        <w:rPr>
          <w:rFonts w:hint="eastAsia"/>
        </w:rPr>
        <w:t>-</w:t>
      </w:r>
      <w:r>
        <w:t xml:space="preserve"> accumulator</w:t>
      </w:r>
      <w:r>
        <w:rPr>
          <w:rFonts w:hint="eastAsia"/>
        </w:rPr>
        <w:t xml:space="preserve">와 </w:t>
      </w:r>
      <w:r>
        <w:t>current</w:t>
      </w:r>
      <w:r>
        <w:rPr>
          <w:rFonts w:hint="eastAsia"/>
        </w:rPr>
        <w:t>를 파라미터로 가져와서 결과를 반환하는 콜백함수</w:t>
      </w:r>
    </w:p>
    <w:p w14:paraId="00CFADCE" w14:textId="00ECA25D" w:rsidR="00D8372C" w:rsidRDefault="002236A3" w:rsidP="00206CF2">
      <w:r>
        <w:rPr>
          <w:rFonts w:hint="eastAsia"/>
        </w:rPr>
        <w:t>-</w:t>
      </w:r>
      <w:r>
        <w:t xml:space="preserve"> reduce </w:t>
      </w:r>
      <w:r>
        <w:rPr>
          <w:rFonts w:hint="eastAsia"/>
        </w:rPr>
        <w:t>함수에서 사용할 초기값</w:t>
      </w:r>
    </w:p>
    <w:p w14:paraId="354EC55B" w14:textId="48BAD4D8" w:rsidR="00206CF2" w:rsidRDefault="00206CF2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파라미터:</w:t>
      </w:r>
      <w:r>
        <w:t xml:space="preserve"> </w:t>
      </w:r>
      <w:r>
        <w:rPr>
          <w:rFonts w:hint="eastAsia"/>
        </w:rPr>
        <w:t>누적값</w:t>
      </w:r>
    </w:p>
    <w:p w14:paraId="42844599" w14:textId="5FDAB854" w:rsidR="00206CF2" w:rsidRDefault="00206CF2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두번재 파라미터:</w:t>
      </w:r>
      <w:r>
        <w:t xml:space="preserve"> </w:t>
      </w:r>
      <w:r>
        <w:rPr>
          <w:rFonts w:hint="eastAsia"/>
        </w:rPr>
        <w:t xml:space="preserve">현재 </w:t>
      </w:r>
      <w:r w:rsidR="00E40257">
        <w:rPr>
          <w:rFonts w:hint="eastAsia"/>
        </w:rPr>
        <w:t>가</w:t>
      </w:r>
      <w:r w:rsidR="00B373A8">
        <w:rPr>
          <w:rFonts w:hint="eastAsia"/>
        </w:rPr>
        <w:t>리</w:t>
      </w:r>
      <w:r w:rsidR="00E40257">
        <w:rPr>
          <w:rFonts w:hint="eastAsia"/>
        </w:rPr>
        <w:t xml:space="preserve">키고 있는 </w:t>
      </w:r>
      <w:r>
        <w:rPr>
          <w:rFonts w:hint="eastAsia"/>
        </w:rPr>
        <w:t>값</w:t>
      </w:r>
    </w:p>
    <w:p w14:paraId="3FB47576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90AFAF4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array.reduce((accumulator, current) =&gt; accumulator + current,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54A06E9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3F7C8D4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</w:p>
    <w:p w14:paraId="53C82526" w14:textId="11BA02A2" w:rsidR="00952066" w:rsidRDefault="00952066" w:rsidP="009A6449"/>
    <w:p w14:paraId="2803C5B6" w14:textId="3B86818D" w:rsidR="001B3E55" w:rsidRPr="00A91841" w:rsidRDefault="001B3E55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reduce</w:t>
      </w:r>
      <w:r w:rsidRPr="00A91841">
        <w:rPr>
          <w:rFonts w:hint="eastAsia"/>
          <w:b/>
          <w:bCs/>
        </w:rPr>
        <w:t>를 이용한 평균 계산</w:t>
      </w:r>
    </w:p>
    <w:p w14:paraId="1F586B76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1F5E31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numbers.reduce((accumulator, current, index, array) =&gt; {</w:t>
      </w:r>
    </w:p>
    <w:p w14:paraId="346D4CDA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(index === array.length -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602A12DF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(accumulator + current) / array.length;</w:t>
      </w:r>
    </w:p>
    <w:p w14:paraId="4922E062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06F49B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accumulator + current;</w:t>
      </w:r>
    </w:p>
    <w:p w14:paraId="57E2B274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},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EE4E54F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E3DC106" w14:textId="7ABE77F4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3224CA5A" w14:textId="258DCC29" w:rsidR="005A590B" w:rsidRDefault="005A590B" w:rsidP="009A6449"/>
    <w:p w14:paraId="2B4BF033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1B4AAF91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1B3E1BC1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8BB78E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B1B16AF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reduce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((acc, current)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941F158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(current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1D49888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3EC71E6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10DA4BE4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},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19E1A4F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964102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1ECD997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50863603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7D2F69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34BE9F6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16BE2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25B3EB0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BDE047B" w14:textId="48EEA618" w:rsidR="00EC1BDD" w:rsidRDefault="00EC1BDD" w:rsidP="009A6449"/>
    <w:p w14:paraId="0666B360" w14:textId="77777777" w:rsidR="00EC1BDD" w:rsidRDefault="00EC1BDD" w:rsidP="009A6449"/>
    <w:p w14:paraId="7D07697B" w14:textId="7C4904FC" w:rsidR="00B93079" w:rsidRPr="00A91841" w:rsidRDefault="00B93079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퀴즈:</w:t>
      </w:r>
      <w:r w:rsidRPr="00A91841">
        <w:rPr>
          <w:b/>
          <w:bCs/>
        </w:rPr>
        <w:t xml:space="preserve"> </w:t>
      </w:r>
    </w:p>
    <w:p w14:paraId="18513654" w14:textId="3E4E8AC4" w:rsidR="00B93079" w:rsidRDefault="00B93079" w:rsidP="009A6449">
      <w:r w:rsidRPr="00B93079">
        <w:rPr>
          <w:rFonts w:hint="eastAsia"/>
        </w:rPr>
        <w:t>숫자</w:t>
      </w:r>
      <w:r w:rsidRPr="00B93079">
        <w:t xml:space="preserve"> 배열이 주어졌을 때 10보다 큰 숫자의 갯수를 반환하는 함수를 만드세요.</w:t>
      </w:r>
    </w:p>
    <w:p w14:paraId="5D19D02B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countBiggerThanTen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253F516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/*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구현해보세요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*/</w:t>
      </w:r>
    </w:p>
    <w:p w14:paraId="29EE2350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FCD7121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779DA3F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count = countBiggerThanTen([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18B6AC3C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.log(count);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5</w:t>
      </w:r>
    </w:p>
    <w:p w14:paraId="662E62E8" w14:textId="4644EBBF" w:rsidR="00B93079" w:rsidRDefault="00B93079" w:rsidP="009A6449"/>
    <w:p w14:paraId="5D14E616" w14:textId="05CBC2D2" w:rsidR="00CB3B06" w:rsidRDefault="00CB3B06" w:rsidP="009A6449"/>
    <w:p w14:paraId="74FDAA2F" w14:textId="198323C1" w:rsidR="00CB3B06" w:rsidRPr="00876F72" w:rsidRDefault="00CB3B06" w:rsidP="009A6449">
      <w:pPr>
        <w:rPr>
          <w:b/>
          <w:bCs/>
          <w:sz w:val="32"/>
          <w:szCs w:val="32"/>
        </w:rPr>
      </w:pPr>
      <w:r w:rsidRPr="00876F72">
        <w:rPr>
          <w:rFonts w:hint="eastAsia"/>
          <w:b/>
          <w:bCs/>
          <w:sz w:val="32"/>
          <w:szCs w:val="32"/>
        </w:rPr>
        <w:t>&lt;</w:t>
      </w:r>
      <w:r w:rsidRPr="00876F72">
        <w:rPr>
          <w:b/>
          <w:bCs/>
          <w:sz w:val="32"/>
          <w:szCs w:val="32"/>
        </w:rPr>
        <w:t xml:space="preserve">&lt;10. </w:t>
      </w:r>
      <w:r w:rsidRPr="00876F72">
        <w:rPr>
          <w:rFonts w:hint="eastAsia"/>
          <w:b/>
          <w:bCs/>
          <w:sz w:val="32"/>
          <w:szCs w:val="32"/>
        </w:rPr>
        <w:t>프로토타입과 클래스&gt;</w:t>
      </w:r>
      <w:r w:rsidRPr="00876F72">
        <w:rPr>
          <w:b/>
          <w:bCs/>
          <w:sz w:val="32"/>
          <w:szCs w:val="32"/>
        </w:rPr>
        <w:t>&gt;</w:t>
      </w:r>
    </w:p>
    <w:p w14:paraId="02DE5E64" w14:textId="683B0480" w:rsidR="00876F72" w:rsidRDefault="00876F72" w:rsidP="009A6449">
      <w:r w:rsidRPr="00960FFF">
        <w:rPr>
          <w:rFonts w:hint="eastAsia"/>
          <w:b/>
          <w:bCs/>
        </w:rPr>
        <w:t>*</w:t>
      </w:r>
      <w:r w:rsidRPr="00960FFF">
        <w:rPr>
          <w:b/>
          <w:bCs/>
        </w:rPr>
        <w:t xml:space="preserve"> </w:t>
      </w:r>
      <w:r w:rsidRPr="00960FFF">
        <w:rPr>
          <w:rFonts w:hint="eastAsia"/>
          <w:b/>
          <w:bCs/>
        </w:rPr>
        <w:t>프로토타입:</w:t>
      </w:r>
      <w:r>
        <w:t xml:space="preserve"> </w:t>
      </w:r>
      <w:r>
        <w:rPr>
          <w:rFonts w:hint="eastAsia"/>
        </w:rPr>
        <w:t xml:space="preserve">객체 생성자 함수 아래 </w:t>
      </w:r>
      <w:r>
        <w:t>‘.prototype.[</w:t>
      </w:r>
      <w:r>
        <w:rPr>
          <w:rFonts w:hint="eastAsia"/>
        </w:rPr>
        <w:t>원하는 키</w:t>
      </w:r>
      <w:r>
        <w:t xml:space="preserve">] = 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>를 입력하여 설정할 수 있음</w:t>
      </w:r>
    </w:p>
    <w:p w14:paraId="028C8CAF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1231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type, name, sound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4FDD530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78E87471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08C81A60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7FA88A25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FC8B343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191FB10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Animal.prototype.say =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912314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8597A0A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4BABBAAF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6259861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Animal.prototype.sharedValue = </w:t>
      </w: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B537BAF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CBCB621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EA3C364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91231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91231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B8B9E09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63A766B" w14:textId="2206BC00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2BDDB4B9" w14:textId="6D38BD1C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야용</w:t>
      </w:r>
    </w:p>
    <w:p w14:paraId="736AEC7A" w14:textId="77777777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7FF0B44" w14:textId="147D0BD5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</w:pP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.log(dog.sharedValue);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</w:t>
      </w:r>
    </w:p>
    <w:p w14:paraId="3E600ECA" w14:textId="2D5736A1" w:rsidR="00912314" w:rsidRPr="00912314" w:rsidRDefault="00912314" w:rsidP="009123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1231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1231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.log(cat.sharedValue);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</w:t>
      </w:r>
    </w:p>
    <w:p w14:paraId="3B2884E2" w14:textId="77777777" w:rsidR="00912314" w:rsidRDefault="00912314" w:rsidP="009A6449">
      <w:pPr>
        <w:rPr>
          <w:rFonts w:hint="eastAsia"/>
        </w:rPr>
      </w:pPr>
    </w:p>
    <w:p w14:paraId="3C243D5E" w14:textId="1F3C2CF6" w:rsidR="00CB3B06" w:rsidRPr="00960FFF" w:rsidRDefault="001D2F0A" w:rsidP="009A6449">
      <w:pPr>
        <w:rPr>
          <w:b/>
          <w:bCs/>
        </w:rPr>
      </w:pPr>
      <w:r w:rsidRPr="00960FFF">
        <w:rPr>
          <w:rFonts w:hint="eastAsia"/>
          <w:b/>
          <w:bCs/>
        </w:rPr>
        <w:t>*</w:t>
      </w:r>
      <w:r w:rsidRPr="00960FFF">
        <w:rPr>
          <w:b/>
          <w:bCs/>
        </w:rPr>
        <w:t xml:space="preserve"> </w:t>
      </w:r>
      <w:r w:rsidRPr="00960FFF">
        <w:rPr>
          <w:rFonts w:hint="eastAsia"/>
          <w:b/>
          <w:bCs/>
        </w:rPr>
        <w:t>객체 생성자 상속 받기</w:t>
      </w:r>
    </w:p>
    <w:p w14:paraId="629598D4" w14:textId="663FDE3A" w:rsidR="00CB7350" w:rsidRDefault="00CB7350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예를 들어 </w:t>
      </w:r>
      <w:r>
        <w:t>Cat</w:t>
      </w:r>
      <w:r>
        <w:rPr>
          <w:rFonts w:hint="eastAsia"/>
        </w:rPr>
        <w:t xml:space="preserve">과 </w:t>
      </w:r>
      <w:r>
        <w:t>Dog</w:t>
      </w:r>
      <w:r>
        <w:rPr>
          <w:rFonts w:hint="eastAsia"/>
        </w:rPr>
        <w:t>라는 새로운 객체 생성자를 만들다고 가정하자.</w:t>
      </w:r>
      <w:r>
        <w:t xml:space="preserve"> </w:t>
      </w:r>
      <w:r>
        <w:rPr>
          <w:rFonts w:hint="eastAsia"/>
        </w:rPr>
        <w:t xml:space="preserve">그리고 해당 객체 생성자들에서 </w:t>
      </w:r>
      <w:r>
        <w:t>Animal</w:t>
      </w:r>
      <w:r>
        <w:rPr>
          <w:rFonts w:hint="eastAsia"/>
        </w:rPr>
        <w:t>의 기능을 재사용한다고 가정하자.</w:t>
      </w:r>
    </w:p>
    <w:p w14:paraId="20E9EA8F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67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type, name, sound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8D84238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2B71491E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340ED785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386ED81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63DA59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4BC3777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Animal.prototype.say =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3A88D5F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344457BE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3CE6F2E2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Animal.prototype.sharedValue = 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300A04C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A122F1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67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Dog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name, sound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6A4868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Animal.call(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60C8DFD9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54071A2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Dog.prototype = Animal.prototype;</w:t>
      </w:r>
    </w:p>
    <w:p w14:paraId="6454199C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96753A3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B67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Cat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B67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name, sound</w:t>
      </w:r>
      <w:r w:rsidRPr="003B67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C003F26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Animal.call(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108371B8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DAE5C50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Cat.prototype = Animal.prototype;</w:t>
      </w:r>
    </w:p>
    <w:p w14:paraId="451832F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C672523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C088489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3B67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3B67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DD146EC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09AACB1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</w:p>
    <w:p w14:paraId="08DFDDCB" w14:textId="77777777" w:rsidR="003B6706" w:rsidRPr="003B6706" w:rsidRDefault="003B6706" w:rsidP="003B67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B67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</w:p>
    <w:p w14:paraId="3B3D43F1" w14:textId="2873EEB7" w:rsidR="00CB7350" w:rsidRDefault="00CB7350" w:rsidP="009A6449"/>
    <w:p w14:paraId="0299A5EC" w14:textId="2864D7A5" w:rsidR="005D306B" w:rsidRDefault="005D306B" w:rsidP="009A6449">
      <w:r w:rsidRPr="00FE5620">
        <w:rPr>
          <w:rFonts w:hint="eastAsia"/>
          <w:b/>
          <w:bCs/>
        </w:rPr>
        <w:t>*</w:t>
      </w:r>
      <w:r w:rsidRPr="00FE5620">
        <w:rPr>
          <w:b/>
          <w:bCs/>
        </w:rPr>
        <w:t xml:space="preserve"> </w:t>
      </w:r>
      <w:r w:rsidRPr="00FE5620">
        <w:rPr>
          <w:rFonts w:hint="eastAsia"/>
          <w:b/>
          <w:bCs/>
        </w:rPr>
        <w:t>클래스:</w:t>
      </w:r>
      <w:r>
        <w:t xml:space="preserve"> ES6</w:t>
      </w:r>
      <w:r>
        <w:rPr>
          <w:rFonts w:hint="eastAsia"/>
        </w:rPr>
        <w:t xml:space="preserve">부터 </w:t>
      </w:r>
      <w:r>
        <w:t>class</w:t>
      </w:r>
      <w:r>
        <w:rPr>
          <w:rFonts w:hint="eastAsia"/>
        </w:rPr>
        <w:t>라는 문법이 추가되었음.</w:t>
      </w:r>
      <w:r>
        <w:t xml:space="preserve"> </w:t>
      </w:r>
      <w:r>
        <w:rPr>
          <w:rFonts w:hint="eastAsia"/>
        </w:rPr>
        <w:t>객체 생성자로 구현했던 코드를 조금 더 명확하고 깔끔하게 구현할 수 있게 해줌</w:t>
      </w:r>
      <w:r>
        <w:t xml:space="preserve">. </w:t>
      </w:r>
      <w:r>
        <w:rPr>
          <w:rFonts w:hint="eastAsia"/>
        </w:rPr>
        <w:t>추가적으로</w:t>
      </w:r>
      <w:r>
        <w:t xml:space="preserve"> </w:t>
      </w:r>
      <w:r>
        <w:rPr>
          <w:rFonts w:hint="eastAsia"/>
        </w:rPr>
        <w:t>상속도 쉽게 해줄 수 있음</w:t>
      </w:r>
    </w:p>
    <w:p w14:paraId="3FB18CC3" w14:textId="21C57F8C" w:rsidR="005D306B" w:rsidRDefault="005D306B" w:rsidP="009A6449"/>
    <w:p w14:paraId="30BAF30E" w14:textId="740C9EF3" w:rsidR="003B1D8B" w:rsidRDefault="003B1D8B" w:rsidP="009A6449">
      <w:pPr>
        <w:rPr>
          <w:rFonts w:hint="eastAsia"/>
        </w:rPr>
      </w:pPr>
      <w:r>
        <w:rPr>
          <w:rFonts w:hint="eastAsia"/>
        </w:rPr>
        <w:t xml:space="preserve">- 클래스 내부의 메서드를 이용하여 자동 </w:t>
      </w:r>
      <w:r>
        <w:t xml:space="preserve">prototype </w:t>
      </w:r>
      <w:r>
        <w:rPr>
          <w:rFonts w:hint="eastAsia"/>
        </w:rPr>
        <w:t>등록</w:t>
      </w:r>
    </w:p>
    <w:p w14:paraId="14C2FF71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A0B5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17CE4561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(type, name, sound) {</w:t>
      </w:r>
    </w:p>
    <w:p w14:paraId="5F485DF9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7649FB16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0F326ED6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1CD2B454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5CB0EA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say() {</w:t>
      </w:r>
    </w:p>
    <w:p w14:paraId="30FBD5E7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A0B5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4849D10A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2E54978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1405C75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D27C281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95DAC13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9A0B5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Animal(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9A0B5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99F2D3D" w14:textId="7777777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A978348" w14:textId="2E4393D7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51944064" w14:textId="1A2ED1F1" w:rsidR="009A0B55" w:rsidRPr="009A0B55" w:rsidRDefault="009A0B55" w:rsidP="009A0B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A0B5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</w:t>
      </w:r>
    </w:p>
    <w:p w14:paraId="2F8245F4" w14:textId="72681D73" w:rsidR="005D306B" w:rsidRDefault="005D306B" w:rsidP="009A6449"/>
    <w:p w14:paraId="1F3EBBFE" w14:textId="13E96EDE" w:rsidR="00AB34E5" w:rsidRDefault="00AB34E5" w:rsidP="009A6449">
      <w:r>
        <w:rPr>
          <w:rFonts w:hint="eastAsia"/>
        </w:rPr>
        <w:t>-</w:t>
      </w:r>
      <w:r>
        <w:t xml:space="preserve"> class </w:t>
      </w:r>
      <w:r>
        <w:rPr>
          <w:rFonts w:hint="eastAsia"/>
        </w:rPr>
        <w:t>이용하여 다른 클래스를 쉽게 상속</w:t>
      </w:r>
    </w:p>
    <w:p w14:paraId="368B06D3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0E91915D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(type, name, sound) {</w:t>
      </w:r>
    </w:p>
    <w:p w14:paraId="018265EB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028CA6A4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68E192E1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30CCBB02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92F1138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say() {</w:t>
      </w:r>
    </w:p>
    <w:p w14:paraId="5DB474D9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6EF38B0F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02AC3AD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3A175D3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431FF68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Dog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D203E3B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1900243E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357B2AF4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12B909B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576C78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7E8E920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Cat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B34E5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2D442693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2A88A6DA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5775BDAE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FA96CC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A78011A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8CF18FD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BFE73E2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AB34E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AB34E5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BB073FF" w14:textId="77777777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B5F081B" w14:textId="7DA38CE0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47C6C10F" w14:textId="5FDF76B4" w:rsidR="00AB34E5" w:rsidRPr="00AB34E5" w:rsidRDefault="00AB34E5" w:rsidP="00AB34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 w:hint="eastAsia"/>
          <w:color w:val="333333"/>
          <w:spacing w:val="3"/>
          <w:sz w:val="24"/>
          <w:szCs w:val="24"/>
        </w:rPr>
      </w:pPr>
      <w:r w:rsidRPr="00AB34E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234F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</w:t>
      </w:r>
    </w:p>
    <w:p w14:paraId="7D4EE73A" w14:textId="1B296921" w:rsidR="00AB34E5" w:rsidRDefault="00AB34E5" w:rsidP="009A6449"/>
    <w:p w14:paraId="1EB2C8D1" w14:textId="1AF9FA74" w:rsidR="005F5070" w:rsidRPr="00FE5620" w:rsidRDefault="005F5070" w:rsidP="009A6449">
      <w:pPr>
        <w:rPr>
          <w:b/>
          <w:bCs/>
        </w:rPr>
      </w:pPr>
      <w:r w:rsidRPr="00FE5620">
        <w:rPr>
          <w:rFonts w:hint="eastAsia"/>
          <w:b/>
          <w:bCs/>
        </w:rPr>
        <w:t>*</w:t>
      </w:r>
      <w:r w:rsidRPr="00FE5620">
        <w:rPr>
          <w:b/>
          <w:bCs/>
        </w:rPr>
        <w:t xml:space="preserve"> extends, super():</w:t>
      </w:r>
    </w:p>
    <w:p w14:paraId="0309F33C" w14:textId="31F6C504" w:rsidR="005F5070" w:rsidRDefault="005F5070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상속을 할 때는 </w:t>
      </w:r>
      <w:r>
        <w:t xml:space="preserve">extends </w:t>
      </w:r>
      <w:r>
        <w:rPr>
          <w:rFonts w:hint="eastAsia"/>
        </w:rPr>
        <w:t>키워드를 이용</w:t>
      </w:r>
    </w:p>
    <w:p w14:paraId="62F105A4" w14:textId="74765278" w:rsidR="005F5070" w:rsidRDefault="005F5070" w:rsidP="009A6449">
      <w:r>
        <w:rPr>
          <w:rFonts w:hint="eastAsia"/>
        </w:rPr>
        <w:t>-</w:t>
      </w:r>
      <w:r>
        <w:t xml:space="preserve"> constructor</w:t>
      </w:r>
      <w:r>
        <w:rPr>
          <w:rFonts w:hint="eastAsia"/>
        </w:rPr>
        <w:t xml:space="preserve">에서 사용하는 </w:t>
      </w:r>
      <w:r>
        <w:t xml:space="preserve">super() </w:t>
      </w:r>
      <w:r>
        <w:rPr>
          <w:rFonts w:hint="eastAsia"/>
        </w:rPr>
        <w:t>함수가 상속 받은 클래스의 생성자를 가리킴</w:t>
      </w:r>
    </w:p>
    <w:p w14:paraId="3460868C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76167FA0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(type, name, sound) {</w:t>
      </w:r>
    </w:p>
    <w:p w14:paraId="582B0400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.type = type;</w:t>
      </w:r>
    </w:p>
    <w:p w14:paraId="05455CFA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.name = name;</w:t>
      </w:r>
    </w:p>
    <w:p w14:paraId="510CA8A7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 = sound;</w:t>
      </w:r>
    </w:p>
    <w:p w14:paraId="6DAEF398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BC401C1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9844CE9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38773F7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Dog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E78A518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356265CE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개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1AE872BE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286B3DF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4AF4B79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3EF5C84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Cat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04A64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Animal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00BCFB97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constructor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(name, sound) {</w:t>
      </w:r>
    </w:p>
    <w:p w14:paraId="6D0C75D7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고양이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 name, sound);</w:t>
      </w:r>
    </w:p>
    <w:p w14:paraId="1211BCD5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D8602D5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9277BD9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AC6FED5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F2B2AC3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dog2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왈왈이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왈왈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6145E91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67CD7E3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cat2 = </w:t>
      </w:r>
      <w:r w:rsidRPr="00204A6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Cat(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냐옹이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냐옹</w:t>
      </w:r>
      <w:r w:rsidRPr="00204A6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E72F8ED" w14:textId="77777777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BC497A7" w14:textId="6B3922FF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</w:p>
    <w:p w14:paraId="4FFACFBD" w14:textId="0BC3957B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dog2.say();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왈왈</w:t>
      </w:r>
    </w:p>
    <w:p w14:paraId="640058FB" w14:textId="6B3452EE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</w:t>
      </w:r>
    </w:p>
    <w:p w14:paraId="7C626E6B" w14:textId="10B04D9A" w:rsidR="00204A64" w:rsidRPr="00204A64" w:rsidRDefault="00204A64" w:rsidP="00204A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4A6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cat2.say();</w:t>
      </w:r>
      <w:r w:rsidR="00A5339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5339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냐옹</w:t>
      </w:r>
    </w:p>
    <w:p w14:paraId="7A46B95B" w14:textId="77777777" w:rsidR="005F5070" w:rsidRPr="005A590B" w:rsidRDefault="005F5070" w:rsidP="009A6449">
      <w:pPr>
        <w:rPr>
          <w:rFonts w:hint="eastAsia"/>
        </w:rPr>
      </w:pPr>
    </w:p>
    <w:sectPr w:rsidR="005F5070" w:rsidRPr="005A590B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1BC6" w14:textId="77777777" w:rsidR="0015001B" w:rsidRDefault="0015001B" w:rsidP="00BE270A">
      <w:r>
        <w:separator/>
      </w:r>
    </w:p>
  </w:endnote>
  <w:endnote w:type="continuationSeparator" w:id="0">
    <w:p w14:paraId="125924C1" w14:textId="77777777" w:rsidR="0015001B" w:rsidRDefault="0015001B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1AED6" w14:textId="77777777" w:rsidR="0015001B" w:rsidRDefault="0015001B" w:rsidP="00BE270A">
      <w:r>
        <w:separator/>
      </w:r>
    </w:p>
  </w:footnote>
  <w:footnote w:type="continuationSeparator" w:id="0">
    <w:p w14:paraId="77A5D80A" w14:textId="77777777" w:rsidR="0015001B" w:rsidRDefault="0015001B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F47011"/>
    <w:multiLevelType w:val="hybridMultilevel"/>
    <w:tmpl w:val="E090A9DA"/>
    <w:lvl w:ilvl="0" w:tplc="F65AA16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DA3849"/>
    <w:multiLevelType w:val="hybridMultilevel"/>
    <w:tmpl w:val="049A0B86"/>
    <w:lvl w:ilvl="0" w:tplc="9E14D78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82CD7"/>
    <w:multiLevelType w:val="hybridMultilevel"/>
    <w:tmpl w:val="9A3EDB06"/>
    <w:lvl w:ilvl="0" w:tplc="F02ED2D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3565CC"/>
    <w:multiLevelType w:val="multilevel"/>
    <w:tmpl w:val="354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28"/>
  </w:num>
  <w:num w:numId="25">
    <w:abstractNumId w:val="26"/>
  </w:num>
  <w:num w:numId="26">
    <w:abstractNumId w:val="18"/>
  </w:num>
  <w:num w:numId="27">
    <w:abstractNumId w:val="16"/>
  </w:num>
  <w:num w:numId="28">
    <w:abstractNumId w:val="13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0D"/>
    <w:rsid w:val="00016D9C"/>
    <w:rsid w:val="00051F6C"/>
    <w:rsid w:val="000C1265"/>
    <w:rsid w:val="000C7FA0"/>
    <w:rsid w:val="000D741D"/>
    <w:rsid w:val="000F0E98"/>
    <w:rsid w:val="0015001B"/>
    <w:rsid w:val="00150068"/>
    <w:rsid w:val="0017255F"/>
    <w:rsid w:val="0017620A"/>
    <w:rsid w:val="001B3E55"/>
    <w:rsid w:val="001C409E"/>
    <w:rsid w:val="001D2F0A"/>
    <w:rsid w:val="001F7EFD"/>
    <w:rsid w:val="00200639"/>
    <w:rsid w:val="00204A64"/>
    <w:rsid w:val="00206CF2"/>
    <w:rsid w:val="002236A3"/>
    <w:rsid w:val="002275C7"/>
    <w:rsid w:val="0023085C"/>
    <w:rsid w:val="002326EC"/>
    <w:rsid w:val="00234F9F"/>
    <w:rsid w:val="002477DB"/>
    <w:rsid w:val="002765CE"/>
    <w:rsid w:val="002813AF"/>
    <w:rsid w:val="00282D3D"/>
    <w:rsid w:val="002B71F4"/>
    <w:rsid w:val="002C2CAB"/>
    <w:rsid w:val="002C3C8C"/>
    <w:rsid w:val="00323446"/>
    <w:rsid w:val="003241C8"/>
    <w:rsid w:val="003758B6"/>
    <w:rsid w:val="00380D4C"/>
    <w:rsid w:val="003961A1"/>
    <w:rsid w:val="003A1F96"/>
    <w:rsid w:val="003B1D8B"/>
    <w:rsid w:val="003B6706"/>
    <w:rsid w:val="003F63F5"/>
    <w:rsid w:val="004166E3"/>
    <w:rsid w:val="00444E08"/>
    <w:rsid w:val="00445B08"/>
    <w:rsid w:val="00475AFC"/>
    <w:rsid w:val="004B0A89"/>
    <w:rsid w:val="004D1F3F"/>
    <w:rsid w:val="004E108E"/>
    <w:rsid w:val="004F0B7E"/>
    <w:rsid w:val="004F786A"/>
    <w:rsid w:val="00510FF9"/>
    <w:rsid w:val="005207A4"/>
    <w:rsid w:val="0053601B"/>
    <w:rsid w:val="00576754"/>
    <w:rsid w:val="005A0F40"/>
    <w:rsid w:val="005A590B"/>
    <w:rsid w:val="005D306B"/>
    <w:rsid w:val="005F5070"/>
    <w:rsid w:val="00605240"/>
    <w:rsid w:val="0061524E"/>
    <w:rsid w:val="00624E42"/>
    <w:rsid w:val="00645252"/>
    <w:rsid w:val="00650577"/>
    <w:rsid w:val="006552ED"/>
    <w:rsid w:val="00657EBE"/>
    <w:rsid w:val="006A0F58"/>
    <w:rsid w:val="006A30A6"/>
    <w:rsid w:val="006B7874"/>
    <w:rsid w:val="006D3D74"/>
    <w:rsid w:val="00700002"/>
    <w:rsid w:val="00705959"/>
    <w:rsid w:val="007109BF"/>
    <w:rsid w:val="00720EC3"/>
    <w:rsid w:val="00724F0D"/>
    <w:rsid w:val="007547EC"/>
    <w:rsid w:val="00783740"/>
    <w:rsid w:val="007A0B6C"/>
    <w:rsid w:val="007E00FA"/>
    <w:rsid w:val="007E763B"/>
    <w:rsid w:val="00801259"/>
    <w:rsid w:val="00816BE2"/>
    <w:rsid w:val="0083569A"/>
    <w:rsid w:val="00864D4D"/>
    <w:rsid w:val="00867D2F"/>
    <w:rsid w:val="00874745"/>
    <w:rsid w:val="0087651A"/>
    <w:rsid w:val="00876F72"/>
    <w:rsid w:val="00877798"/>
    <w:rsid w:val="00885539"/>
    <w:rsid w:val="008F369C"/>
    <w:rsid w:val="008F5E4F"/>
    <w:rsid w:val="008F693B"/>
    <w:rsid w:val="00912314"/>
    <w:rsid w:val="0091487C"/>
    <w:rsid w:val="00952066"/>
    <w:rsid w:val="00960FFF"/>
    <w:rsid w:val="00971084"/>
    <w:rsid w:val="0098769A"/>
    <w:rsid w:val="009A0B55"/>
    <w:rsid w:val="009A2834"/>
    <w:rsid w:val="009A49EE"/>
    <w:rsid w:val="009A6449"/>
    <w:rsid w:val="009D3970"/>
    <w:rsid w:val="00A039F3"/>
    <w:rsid w:val="00A24F75"/>
    <w:rsid w:val="00A3455F"/>
    <w:rsid w:val="00A35E43"/>
    <w:rsid w:val="00A37720"/>
    <w:rsid w:val="00A43C6C"/>
    <w:rsid w:val="00A5339F"/>
    <w:rsid w:val="00A731F7"/>
    <w:rsid w:val="00A840DF"/>
    <w:rsid w:val="00A91841"/>
    <w:rsid w:val="00A9204E"/>
    <w:rsid w:val="00AB34E5"/>
    <w:rsid w:val="00B25820"/>
    <w:rsid w:val="00B373A8"/>
    <w:rsid w:val="00B82A86"/>
    <w:rsid w:val="00B9035C"/>
    <w:rsid w:val="00B93079"/>
    <w:rsid w:val="00BD10CE"/>
    <w:rsid w:val="00BE1B11"/>
    <w:rsid w:val="00BE2149"/>
    <w:rsid w:val="00BE270A"/>
    <w:rsid w:val="00BE4462"/>
    <w:rsid w:val="00BF3D35"/>
    <w:rsid w:val="00BF5BDB"/>
    <w:rsid w:val="00C057BB"/>
    <w:rsid w:val="00CB3B06"/>
    <w:rsid w:val="00CB7350"/>
    <w:rsid w:val="00D16885"/>
    <w:rsid w:val="00D23A4E"/>
    <w:rsid w:val="00D309CB"/>
    <w:rsid w:val="00D467F5"/>
    <w:rsid w:val="00D71094"/>
    <w:rsid w:val="00D77C78"/>
    <w:rsid w:val="00D8326D"/>
    <w:rsid w:val="00D8372C"/>
    <w:rsid w:val="00D8422A"/>
    <w:rsid w:val="00D9457C"/>
    <w:rsid w:val="00DA0B2C"/>
    <w:rsid w:val="00DA5E92"/>
    <w:rsid w:val="00DC1267"/>
    <w:rsid w:val="00DE0406"/>
    <w:rsid w:val="00E02581"/>
    <w:rsid w:val="00E26729"/>
    <w:rsid w:val="00E26E54"/>
    <w:rsid w:val="00E40257"/>
    <w:rsid w:val="00E6013A"/>
    <w:rsid w:val="00E82E4D"/>
    <w:rsid w:val="00E8502B"/>
    <w:rsid w:val="00E97655"/>
    <w:rsid w:val="00EB1669"/>
    <w:rsid w:val="00EC02CA"/>
    <w:rsid w:val="00EC1BDD"/>
    <w:rsid w:val="00EC6392"/>
    <w:rsid w:val="00F36989"/>
    <w:rsid w:val="00F5131A"/>
    <w:rsid w:val="00F76C53"/>
    <w:rsid w:val="00FA69A5"/>
    <w:rsid w:val="00FB64E3"/>
    <w:rsid w:val="00FC5585"/>
    <w:rsid w:val="00FD3537"/>
    <w:rsid w:val="00FE5620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D2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character" w:customStyle="1" w:styleId="hljs-keyword">
    <w:name w:val="hljs-keyword"/>
    <w:basedOn w:val="a3"/>
    <w:rsid w:val="00323446"/>
  </w:style>
  <w:style w:type="character" w:customStyle="1" w:styleId="hljs-number">
    <w:name w:val="hljs-number"/>
    <w:basedOn w:val="a3"/>
    <w:rsid w:val="00323446"/>
  </w:style>
  <w:style w:type="character" w:customStyle="1" w:styleId="hljs-literal">
    <w:name w:val="hljs-literal"/>
    <w:basedOn w:val="a3"/>
    <w:rsid w:val="00A43C6C"/>
  </w:style>
  <w:style w:type="character" w:customStyle="1" w:styleId="hljs-function">
    <w:name w:val="hljs-function"/>
    <w:basedOn w:val="a3"/>
    <w:rsid w:val="006A0F58"/>
  </w:style>
  <w:style w:type="character" w:customStyle="1" w:styleId="hljs-title">
    <w:name w:val="hljs-title"/>
    <w:basedOn w:val="a3"/>
    <w:rsid w:val="006A0F58"/>
  </w:style>
  <w:style w:type="character" w:customStyle="1" w:styleId="hljs-params">
    <w:name w:val="hljs-params"/>
    <w:basedOn w:val="a3"/>
    <w:rsid w:val="006A0F58"/>
  </w:style>
  <w:style w:type="character" w:customStyle="1" w:styleId="hljs-builtin">
    <w:name w:val="hljs-built_in"/>
    <w:basedOn w:val="a3"/>
    <w:rsid w:val="006A0F58"/>
  </w:style>
  <w:style w:type="character" w:customStyle="1" w:styleId="hljs-string">
    <w:name w:val="hljs-string"/>
    <w:basedOn w:val="a3"/>
    <w:rsid w:val="006A0F58"/>
  </w:style>
  <w:style w:type="character" w:customStyle="1" w:styleId="hljs-subst">
    <w:name w:val="hljs-subst"/>
    <w:basedOn w:val="a3"/>
    <w:rsid w:val="006A0F58"/>
  </w:style>
  <w:style w:type="character" w:customStyle="1" w:styleId="hljs-comment">
    <w:name w:val="hljs-comment"/>
    <w:basedOn w:val="a3"/>
    <w:rsid w:val="00445B08"/>
  </w:style>
  <w:style w:type="character" w:customStyle="1" w:styleId="hljs-class">
    <w:name w:val="hljs-class"/>
    <w:basedOn w:val="a3"/>
    <w:rsid w:val="009A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BEAE6D94-A165-4BE3-85AA-2EC0B9C1D26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{BEAE6D94-A165-4BE3-85AA-2EC0B9C1D266}tf02786999_win32.dotx</Template>
  <TotalTime>0</TotalTime>
  <Pages>16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2021-10-15T06:50:00Z</dcterms:created>
  <dcterms:modified xsi:type="dcterms:W3CDTF">2021-10-15T10:00:00Z</dcterms:modified>
</cp:coreProperties>
</file>