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97F" w14:textId="2DED0045" w:rsidR="00A9204E" w:rsidRPr="006552ED" w:rsidRDefault="007F598E" w:rsidP="006552ED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 w:rsidR="00724F0D" w:rsidRPr="006552ED">
        <w:rPr>
          <w:rFonts w:hint="eastAsia"/>
          <w:b/>
          <w:bCs/>
          <w:sz w:val="40"/>
          <w:szCs w:val="40"/>
        </w:rPr>
        <w:t>장.</w:t>
      </w:r>
      <w:r w:rsidR="00724F0D"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알고 있으면 유용한 자바스크립트 문법</w:t>
      </w:r>
    </w:p>
    <w:p w14:paraId="772B38B3" w14:textId="77777777" w:rsidR="006C0B91" w:rsidRDefault="006C0B91">
      <w:pPr>
        <w:rPr>
          <w:b/>
          <w:bCs/>
          <w:sz w:val="32"/>
          <w:szCs w:val="32"/>
        </w:rPr>
      </w:pPr>
    </w:p>
    <w:p w14:paraId="6418D3BF" w14:textId="502B1726" w:rsidR="0088148C" w:rsidRDefault="007C5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</w:t>
      </w:r>
      <w:r>
        <w:rPr>
          <w:rFonts w:hint="eastAsia"/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1. </w:t>
      </w:r>
      <w:r>
        <w:rPr>
          <w:rFonts w:hint="eastAsia"/>
          <w:b/>
          <w:bCs/>
          <w:sz w:val="32"/>
          <w:szCs w:val="32"/>
        </w:rPr>
        <w:t>삼항 연산자&gt;</w:t>
      </w:r>
      <w:r>
        <w:rPr>
          <w:b/>
          <w:bCs/>
          <w:sz w:val="32"/>
          <w:szCs w:val="32"/>
        </w:rPr>
        <w:t>&gt;</w:t>
      </w:r>
    </w:p>
    <w:p w14:paraId="10B3F872" w14:textId="77777777" w:rsidR="009E2517" w:rsidRPr="009E2517" w:rsidRDefault="009E2517" w:rsidP="009E25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E251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9E251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array.length === </w:t>
      </w:r>
      <w:r w:rsidRPr="009E251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E251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?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배열이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비어있습니다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E251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배열이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비어있지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않습니다</w:t>
      </w:r>
      <w:r w:rsidRPr="009E251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9E251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63AFB9D" w14:textId="766A6F96" w:rsidR="009E2517" w:rsidRDefault="009E25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조건</w:t>
      </w:r>
      <w:r>
        <w:t xml:space="preserve"> ?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일 때 </w:t>
      </w:r>
      <w:r>
        <w:t xml:space="preserve">: false </w:t>
      </w:r>
      <w:r>
        <w:rPr>
          <w:rFonts w:hint="eastAsia"/>
        </w:rPr>
        <w:t>일 때</w:t>
      </w:r>
    </w:p>
    <w:p w14:paraId="6C47C06E" w14:textId="17AE2E61" w:rsidR="00E04172" w:rsidRDefault="00E04172"/>
    <w:p w14:paraId="103600CE" w14:textId="60C4097E" w:rsidR="00E04172" w:rsidRDefault="00E04172"/>
    <w:p w14:paraId="5BAD1C69" w14:textId="1B27C8BB" w:rsidR="00AC51DD" w:rsidRDefault="00AC51DD"/>
    <w:p w14:paraId="604C6694" w14:textId="07CA47C8" w:rsidR="00AC51DD" w:rsidRPr="007C4677" w:rsidRDefault="00AC51DD">
      <w:pPr>
        <w:rPr>
          <w:b/>
          <w:bCs/>
          <w:sz w:val="32"/>
          <w:szCs w:val="32"/>
        </w:rPr>
      </w:pPr>
      <w:r w:rsidRPr="007C4677">
        <w:rPr>
          <w:rFonts w:hint="eastAsia"/>
          <w:b/>
          <w:bCs/>
          <w:sz w:val="32"/>
          <w:szCs w:val="32"/>
        </w:rPr>
        <w:t>&lt;</w:t>
      </w:r>
      <w:r w:rsidRPr="007C4677">
        <w:rPr>
          <w:b/>
          <w:bCs/>
          <w:sz w:val="32"/>
          <w:szCs w:val="32"/>
        </w:rPr>
        <w:t>&lt;02. Truthy and Falsy&gt;&gt;</w:t>
      </w:r>
    </w:p>
    <w:p w14:paraId="76306C0A" w14:textId="77777777" w:rsidR="00AC51DD" w:rsidRDefault="00AC51DD"/>
    <w:p w14:paraId="490917C5" w14:textId="77777777" w:rsidR="00AC51DD" w:rsidRPr="009E2517" w:rsidRDefault="00AC51DD">
      <w:pPr>
        <w:rPr>
          <w:rFonts w:hint="eastAsia"/>
        </w:rPr>
      </w:pPr>
    </w:p>
    <w:sectPr w:rsidR="00AC51DD" w:rsidRPr="009E2517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8040" w14:textId="77777777" w:rsidR="00721837" w:rsidRDefault="00721837" w:rsidP="00BE270A">
      <w:r>
        <w:separator/>
      </w:r>
    </w:p>
  </w:endnote>
  <w:endnote w:type="continuationSeparator" w:id="0">
    <w:p w14:paraId="70E71A8A" w14:textId="77777777" w:rsidR="00721837" w:rsidRDefault="00721837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6FE27" w14:textId="77777777" w:rsidR="00721837" w:rsidRDefault="00721837" w:rsidP="00BE270A">
      <w:r>
        <w:separator/>
      </w:r>
    </w:p>
  </w:footnote>
  <w:footnote w:type="continuationSeparator" w:id="0">
    <w:p w14:paraId="26F4CDB5" w14:textId="77777777" w:rsidR="00721837" w:rsidRDefault="00721837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F47011"/>
    <w:multiLevelType w:val="hybridMultilevel"/>
    <w:tmpl w:val="E090A9DA"/>
    <w:lvl w:ilvl="0" w:tplc="F65AA16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DA3849"/>
    <w:multiLevelType w:val="hybridMultilevel"/>
    <w:tmpl w:val="049A0B86"/>
    <w:lvl w:ilvl="0" w:tplc="9E14D78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82CD7"/>
    <w:multiLevelType w:val="hybridMultilevel"/>
    <w:tmpl w:val="9A3EDB06"/>
    <w:lvl w:ilvl="0" w:tplc="F02ED2D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3565CC"/>
    <w:multiLevelType w:val="multilevel"/>
    <w:tmpl w:val="35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26"/>
  </w:num>
  <w:num w:numId="26">
    <w:abstractNumId w:val="18"/>
  </w:num>
  <w:num w:numId="27">
    <w:abstractNumId w:val="16"/>
  </w:num>
  <w:num w:numId="28">
    <w:abstractNumId w:val="13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D"/>
    <w:rsid w:val="00016D9C"/>
    <w:rsid w:val="00051F6C"/>
    <w:rsid w:val="000C1265"/>
    <w:rsid w:val="000C7FA0"/>
    <w:rsid w:val="000D741D"/>
    <w:rsid w:val="000F0E98"/>
    <w:rsid w:val="0015001B"/>
    <w:rsid w:val="00150068"/>
    <w:rsid w:val="0017255F"/>
    <w:rsid w:val="0017620A"/>
    <w:rsid w:val="001B3E55"/>
    <w:rsid w:val="001C409E"/>
    <w:rsid w:val="001D2F0A"/>
    <w:rsid w:val="001F7EFD"/>
    <w:rsid w:val="00200639"/>
    <w:rsid w:val="00204A64"/>
    <w:rsid w:val="00206CF2"/>
    <w:rsid w:val="002236A3"/>
    <w:rsid w:val="002275C7"/>
    <w:rsid w:val="0023085C"/>
    <w:rsid w:val="002326EC"/>
    <w:rsid w:val="00234F9F"/>
    <w:rsid w:val="002477DB"/>
    <w:rsid w:val="002765CE"/>
    <w:rsid w:val="002813AF"/>
    <w:rsid w:val="00282D3D"/>
    <w:rsid w:val="002B71F4"/>
    <w:rsid w:val="002C2CAB"/>
    <w:rsid w:val="002C3C8C"/>
    <w:rsid w:val="00323446"/>
    <w:rsid w:val="003241C8"/>
    <w:rsid w:val="003758B6"/>
    <w:rsid w:val="00380D4C"/>
    <w:rsid w:val="003961A1"/>
    <w:rsid w:val="003A1F96"/>
    <w:rsid w:val="003B1D8B"/>
    <w:rsid w:val="003B6706"/>
    <w:rsid w:val="003F63F5"/>
    <w:rsid w:val="004166E3"/>
    <w:rsid w:val="00444E08"/>
    <w:rsid w:val="00445B08"/>
    <w:rsid w:val="00475AFC"/>
    <w:rsid w:val="004B09F8"/>
    <w:rsid w:val="004B0A89"/>
    <w:rsid w:val="004D1F3F"/>
    <w:rsid w:val="004E108E"/>
    <w:rsid w:val="004F0B7E"/>
    <w:rsid w:val="004F786A"/>
    <w:rsid w:val="00510FF9"/>
    <w:rsid w:val="005207A4"/>
    <w:rsid w:val="0053601B"/>
    <w:rsid w:val="00576754"/>
    <w:rsid w:val="005A0F40"/>
    <w:rsid w:val="005A590B"/>
    <w:rsid w:val="005D306B"/>
    <w:rsid w:val="005F5070"/>
    <w:rsid w:val="00605240"/>
    <w:rsid w:val="0061524E"/>
    <w:rsid w:val="00624E42"/>
    <w:rsid w:val="00645252"/>
    <w:rsid w:val="00650577"/>
    <w:rsid w:val="006552ED"/>
    <w:rsid w:val="00657EBE"/>
    <w:rsid w:val="006A0F58"/>
    <w:rsid w:val="006A30A6"/>
    <w:rsid w:val="006B7874"/>
    <w:rsid w:val="006C0B91"/>
    <w:rsid w:val="006D3D74"/>
    <w:rsid w:val="00700002"/>
    <w:rsid w:val="00705959"/>
    <w:rsid w:val="007109BF"/>
    <w:rsid w:val="00720EC3"/>
    <w:rsid w:val="00721837"/>
    <w:rsid w:val="00724F0D"/>
    <w:rsid w:val="007547EC"/>
    <w:rsid w:val="00783740"/>
    <w:rsid w:val="007A0B6C"/>
    <w:rsid w:val="007C4677"/>
    <w:rsid w:val="007C59F9"/>
    <w:rsid w:val="007E00FA"/>
    <w:rsid w:val="007E763B"/>
    <w:rsid w:val="007F598E"/>
    <w:rsid w:val="00801259"/>
    <w:rsid w:val="00816BE2"/>
    <w:rsid w:val="0083569A"/>
    <w:rsid w:val="00864D4D"/>
    <w:rsid w:val="00867D2F"/>
    <w:rsid w:val="00874745"/>
    <w:rsid w:val="0087651A"/>
    <w:rsid w:val="00876F72"/>
    <w:rsid w:val="00877798"/>
    <w:rsid w:val="0088148C"/>
    <w:rsid w:val="00885539"/>
    <w:rsid w:val="008F369C"/>
    <w:rsid w:val="008F5E4F"/>
    <w:rsid w:val="008F693B"/>
    <w:rsid w:val="00912314"/>
    <w:rsid w:val="0091487C"/>
    <w:rsid w:val="00952066"/>
    <w:rsid w:val="00960FFF"/>
    <w:rsid w:val="00971084"/>
    <w:rsid w:val="0098769A"/>
    <w:rsid w:val="009A0B55"/>
    <w:rsid w:val="009A2834"/>
    <w:rsid w:val="009A49EE"/>
    <w:rsid w:val="009A6449"/>
    <w:rsid w:val="009D3970"/>
    <w:rsid w:val="009E2517"/>
    <w:rsid w:val="00A039F3"/>
    <w:rsid w:val="00A24F75"/>
    <w:rsid w:val="00A3455F"/>
    <w:rsid w:val="00A35E43"/>
    <w:rsid w:val="00A37720"/>
    <w:rsid w:val="00A43C6C"/>
    <w:rsid w:val="00A5339F"/>
    <w:rsid w:val="00A731F7"/>
    <w:rsid w:val="00A840DF"/>
    <w:rsid w:val="00A91841"/>
    <w:rsid w:val="00A9204E"/>
    <w:rsid w:val="00AB34E5"/>
    <w:rsid w:val="00AC51DD"/>
    <w:rsid w:val="00B25820"/>
    <w:rsid w:val="00B373A8"/>
    <w:rsid w:val="00B82A86"/>
    <w:rsid w:val="00B9035C"/>
    <w:rsid w:val="00B93079"/>
    <w:rsid w:val="00BD10CE"/>
    <w:rsid w:val="00BE1B11"/>
    <w:rsid w:val="00BE2149"/>
    <w:rsid w:val="00BE270A"/>
    <w:rsid w:val="00BE4462"/>
    <w:rsid w:val="00BF3D35"/>
    <w:rsid w:val="00BF5BDB"/>
    <w:rsid w:val="00C057BB"/>
    <w:rsid w:val="00CB3B06"/>
    <w:rsid w:val="00CB7350"/>
    <w:rsid w:val="00D16885"/>
    <w:rsid w:val="00D23A4E"/>
    <w:rsid w:val="00D309CB"/>
    <w:rsid w:val="00D467F5"/>
    <w:rsid w:val="00D71094"/>
    <w:rsid w:val="00D77C78"/>
    <w:rsid w:val="00D8326D"/>
    <w:rsid w:val="00D8372C"/>
    <w:rsid w:val="00D8422A"/>
    <w:rsid w:val="00D9457C"/>
    <w:rsid w:val="00DA0B2C"/>
    <w:rsid w:val="00DA5E92"/>
    <w:rsid w:val="00DC1267"/>
    <w:rsid w:val="00DE0406"/>
    <w:rsid w:val="00E02581"/>
    <w:rsid w:val="00E04172"/>
    <w:rsid w:val="00E26729"/>
    <w:rsid w:val="00E26E54"/>
    <w:rsid w:val="00E40257"/>
    <w:rsid w:val="00E6013A"/>
    <w:rsid w:val="00E82E4D"/>
    <w:rsid w:val="00E8502B"/>
    <w:rsid w:val="00E97655"/>
    <w:rsid w:val="00EB1669"/>
    <w:rsid w:val="00EC02CA"/>
    <w:rsid w:val="00EC1BDD"/>
    <w:rsid w:val="00EC6392"/>
    <w:rsid w:val="00F36989"/>
    <w:rsid w:val="00F5131A"/>
    <w:rsid w:val="00F76C53"/>
    <w:rsid w:val="00F77B93"/>
    <w:rsid w:val="00FA69A5"/>
    <w:rsid w:val="00FB64E3"/>
    <w:rsid w:val="00FC5585"/>
    <w:rsid w:val="00FD3537"/>
    <w:rsid w:val="00FE5620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D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323446"/>
  </w:style>
  <w:style w:type="character" w:customStyle="1" w:styleId="hljs-number">
    <w:name w:val="hljs-number"/>
    <w:basedOn w:val="a3"/>
    <w:rsid w:val="00323446"/>
  </w:style>
  <w:style w:type="character" w:customStyle="1" w:styleId="hljs-literal">
    <w:name w:val="hljs-literal"/>
    <w:basedOn w:val="a3"/>
    <w:rsid w:val="00A43C6C"/>
  </w:style>
  <w:style w:type="character" w:customStyle="1" w:styleId="hljs-function">
    <w:name w:val="hljs-function"/>
    <w:basedOn w:val="a3"/>
    <w:rsid w:val="006A0F58"/>
  </w:style>
  <w:style w:type="character" w:customStyle="1" w:styleId="hljs-title">
    <w:name w:val="hljs-title"/>
    <w:basedOn w:val="a3"/>
    <w:rsid w:val="006A0F58"/>
  </w:style>
  <w:style w:type="character" w:customStyle="1" w:styleId="hljs-params">
    <w:name w:val="hljs-params"/>
    <w:basedOn w:val="a3"/>
    <w:rsid w:val="006A0F58"/>
  </w:style>
  <w:style w:type="character" w:customStyle="1" w:styleId="hljs-builtin">
    <w:name w:val="hljs-built_in"/>
    <w:basedOn w:val="a3"/>
    <w:rsid w:val="006A0F58"/>
  </w:style>
  <w:style w:type="character" w:customStyle="1" w:styleId="hljs-string">
    <w:name w:val="hljs-string"/>
    <w:basedOn w:val="a3"/>
    <w:rsid w:val="006A0F58"/>
  </w:style>
  <w:style w:type="character" w:customStyle="1" w:styleId="hljs-subst">
    <w:name w:val="hljs-subst"/>
    <w:basedOn w:val="a3"/>
    <w:rsid w:val="006A0F58"/>
  </w:style>
  <w:style w:type="character" w:customStyle="1" w:styleId="hljs-comment">
    <w:name w:val="hljs-comment"/>
    <w:basedOn w:val="a3"/>
    <w:rsid w:val="00445B08"/>
  </w:style>
  <w:style w:type="character" w:customStyle="1" w:styleId="hljs-class">
    <w:name w:val="hljs-class"/>
    <w:basedOn w:val="a3"/>
    <w:rsid w:val="009A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BEAE6D94-A165-4BE3-85AA-2EC0B9C1D2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{BEAE6D94-A165-4BE3-85AA-2EC0B9C1D266}tf02786999_win32.dotx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2021-10-17T05:48:00Z</dcterms:created>
  <dcterms:modified xsi:type="dcterms:W3CDTF">2021-10-17T06:05:00Z</dcterms:modified>
</cp:coreProperties>
</file>