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65133F69" w:rsidR="00A9204E" w:rsidRPr="006552ED" w:rsidRDefault="00FF0B24" w:rsidP="00655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724F0D" w:rsidRPr="006552ED">
        <w:rPr>
          <w:rFonts w:hint="eastAsia"/>
          <w:b/>
          <w:bCs/>
          <w:sz w:val="40"/>
          <w:szCs w:val="40"/>
        </w:rPr>
        <w:t>장.</w:t>
      </w:r>
      <w:r w:rsidR="00724F0D"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자바스크립트에서 비동기 처리 다루기</w:t>
      </w:r>
    </w:p>
    <w:p w14:paraId="772B38B3" w14:textId="77777777" w:rsidR="006C0B91" w:rsidRDefault="006C0B91">
      <w:pPr>
        <w:rPr>
          <w:b/>
          <w:bCs/>
          <w:sz w:val="32"/>
          <w:szCs w:val="32"/>
        </w:rPr>
      </w:pPr>
    </w:p>
    <w:p w14:paraId="04099112" w14:textId="17C8C6FB" w:rsidR="00C9262F" w:rsidRDefault="00FF0F1E" w:rsidP="00E320F3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해당 작업이 진행되는 동안 다른 작업도 하고 싶다면 함수를 비동기 형태로 전환해주어야 함.</w:t>
      </w:r>
      <w:r>
        <w:t xml:space="preserve"> </w:t>
      </w:r>
      <w:r>
        <w:rPr>
          <w:rFonts w:hint="eastAsia"/>
        </w:rPr>
        <w:t xml:space="preserve">그렇게 하기 위해서는 </w:t>
      </w:r>
      <w:r w:rsidRPr="00100D92">
        <w:rPr>
          <w:b/>
          <w:bCs/>
        </w:rPr>
        <w:t>setTimeout</w:t>
      </w:r>
      <w:r>
        <w:rPr>
          <w:rFonts w:hint="eastAsia"/>
        </w:rPr>
        <w:t>이라는 함수를 사용해야 함</w:t>
      </w:r>
    </w:p>
    <w:p w14:paraId="0C8654D8" w14:textId="18719BCB" w:rsidR="000401AE" w:rsidRDefault="000401AE" w:rsidP="00E320F3">
      <w:pPr>
        <w:jc w:val="both"/>
      </w:pPr>
    </w:p>
    <w:p w14:paraId="39D749C5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0401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0401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work</w:t>
      </w:r>
      <w:r w:rsidRPr="000401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335E2C3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setTimeout(() =&gt; {</w:t>
      </w:r>
    </w:p>
    <w:p w14:paraId="1548FE4D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401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start = </w:t>
      </w: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Date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.now();</w:t>
      </w:r>
    </w:p>
    <w:p w14:paraId="2C5090F0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401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0401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; i &lt; </w:t>
      </w: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1000000000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i++) {}</w:t>
      </w:r>
    </w:p>
    <w:p w14:paraId="29D50D2C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401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end = </w:t>
      </w: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Date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.now();</w:t>
      </w:r>
    </w:p>
    <w:p w14:paraId="6D671D7C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.log(end - start + 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'ms'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E30959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</w:t>
      </w: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BEA5301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7F25A0" w14:textId="77777777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3D36A47" w14:textId="6792F6E4" w:rsidR="000401AE" w:rsidRPr="000401AE" w:rsidRDefault="000401AE" w:rsidP="002220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작업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시작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//1.</w:t>
      </w:r>
    </w:p>
    <w:p w14:paraId="40A10913" w14:textId="2A5C7B13" w:rsidR="000401AE" w:rsidRPr="000401AE" w:rsidRDefault="000401AE" w:rsidP="00A975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work();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//3.</w:t>
      </w:r>
      <w:r w:rsidR="0022201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//for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루프가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돌아가는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동안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다음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작업도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실행됨</w:t>
      </w:r>
      <w:r w:rsidR="0022201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7CE5EB3A" w14:textId="2834C3D0" w:rsidR="000401AE" w:rsidRPr="000401AE" w:rsidRDefault="000401AE" w:rsidP="000401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401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다음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작업</w:t>
      </w:r>
      <w:r w:rsidRPr="000401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401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//2.</w:t>
      </w:r>
    </w:p>
    <w:p w14:paraId="59726C7F" w14:textId="77777777" w:rsidR="000401AE" w:rsidRDefault="000401AE" w:rsidP="00E320F3">
      <w:pPr>
        <w:jc w:val="both"/>
        <w:rPr>
          <w:rFonts w:hint="eastAsia"/>
        </w:rPr>
      </w:pPr>
    </w:p>
    <w:p w14:paraId="22B57980" w14:textId="0E32B529" w:rsidR="00C9262F" w:rsidRDefault="00FB2566" w:rsidP="00E320F3">
      <w:pPr>
        <w:jc w:val="both"/>
      </w:pPr>
      <w:r w:rsidRPr="00100D92">
        <w:rPr>
          <w:b/>
          <w:bCs/>
        </w:rPr>
        <w:t>* setTimeout:</w:t>
      </w:r>
      <w:r>
        <w:t xml:space="preserve"> </w:t>
      </w:r>
      <w:r>
        <w:rPr>
          <w:rFonts w:hint="eastAsia"/>
        </w:rPr>
        <w:t>우리가 정한 작업이 백그라운드에서 수행되기 때문에 기존의 코드 흐름을 막지 않고 동시에 다른 작업들을 진행할 수 있음</w:t>
      </w:r>
    </w:p>
    <w:p w14:paraId="4A5CA476" w14:textId="5F1E100B" w:rsidR="00C733DB" w:rsidRDefault="00C733DB" w:rsidP="00E320F3">
      <w:pPr>
        <w:jc w:val="both"/>
      </w:pPr>
    </w:p>
    <w:p w14:paraId="1F5A5349" w14:textId="06E348B1" w:rsidR="00C733DB" w:rsidRDefault="00C733DB" w:rsidP="00E320F3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만약 </w:t>
      </w:r>
      <w:r>
        <w:t xml:space="preserve">work </w:t>
      </w:r>
      <w:r>
        <w:rPr>
          <w:rFonts w:hint="eastAsia"/>
        </w:rPr>
        <w:t xml:space="preserve">함수가 끝난 다음에 어떤 작업을 처리하고 싶다면 </w:t>
      </w:r>
      <w:r w:rsidRPr="00100D92">
        <w:rPr>
          <w:rFonts w:hint="eastAsia"/>
          <w:b/>
          <w:bCs/>
        </w:rPr>
        <w:t>콜백 함수를 파라미터로 전달</w:t>
      </w:r>
      <w:r>
        <w:rPr>
          <w:rFonts w:hint="eastAsia"/>
        </w:rPr>
        <w:t>해주면 됨</w:t>
      </w:r>
    </w:p>
    <w:p w14:paraId="58685BEE" w14:textId="369BAB0E" w:rsidR="00C733DB" w:rsidRDefault="00C733DB" w:rsidP="00E320F3">
      <w:pPr>
        <w:jc w:val="both"/>
      </w:pPr>
    </w:p>
    <w:p w14:paraId="0CFDF9A7" w14:textId="2140BF63" w:rsidR="00C733DB" w:rsidRPr="00FB2566" w:rsidRDefault="00C733DB" w:rsidP="00E320F3">
      <w:pPr>
        <w:jc w:val="both"/>
        <w:rPr>
          <w:rFonts w:hint="eastAsia"/>
        </w:rPr>
      </w:pPr>
      <w:r w:rsidRPr="00100D92">
        <w:rPr>
          <w:rFonts w:hint="eastAsia"/>
          <w:b/>
          <w:bCs/>
        </w:rPr>
        <w:t>*</w:t>
      </w:r>
      <w:r w:rsidRPr="00100D92">
        <w:rPr>
          <w:b/>
          <w:bCs/>
        </w:rPr>
        <w:t xml:space="preserve"> </w:t>
      </w:r>
      <w:r w:rsidRPr="00100D92">
        <w:rPr>
          <w:rFonts w:hint="eastAsia"/>
          <w:b/>
          <w:bCs/>
        </w:rPr>
        <w:t>콜백 함수:</w:t>
      </w:r>
      <w:r>
        <w:t xml:space="preserve"> </w:t>
      </w:r>
      <w:r>
        <w:rPr>
          <w:rFonts w:hint="eastAsia"/>
        </w:rPr>
        <w:t xml:space="preserve">함수 타입의 </w:t>
      </w:r>
      <w:r>
        <w:t xml:space="preserve"> </w:t>
      </w:r>
      <w:r>
        <w:rPr>
          <w:rFonts w:hint="eastAsia"/>
        </w:rPr>
        <w:t>값을 파라미터로 넘겨줘서,</w:t>
      </w:r>
      <w:r>
        <w:t xml:space="preserve"> </w:t>
      </w:r>
      <w:r>
        <w:rPr>
          <w:rFonts w:hint="eastAsia"/>
        </w:rPr>
        <w:t xml:space="preserve">파라미터로 받은 함수를 특정 작업이 끝나고 호출을 해주는 </w:t>
      </w:r>
      <w:r w:rsidR="00327457">
        <w:rPr>
          <w:rFonts w:hint="eastAsia"/>
        </w:rPr>
        <w:t>것</w:t>
      </w:r>
    </w:p>
    <w:p w14:paraId="6C47C06E" w14:textId="17AE2E61" w:rsidR="00E04172" w:rsidRDefault="00E04172" w:rsidP="00E320F3">
      <w:pPr>
        <w:jc w:val="both"/>
      </w:pPr>
    </w:p>
    <w:p w14:paraId="22D0B86A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97A8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97A8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work</w:t>
      </w:r>
      <w:r w:rsidRPr="00997A8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callback</w:t>
      </w:r>
      <w:r w:rsidRPr="00997A8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C3F84B0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setTimeout(() =&gt; {</w:t>
      </w:r>
    </w:p>
    <w:p w14:paraId="6BD22708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97A8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start =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Date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.now();</w:t>
      </w:r>
    </w:p>
    <w:p w14:paraId="7830489A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97A8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997A8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; i &lt;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1000000000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i++) {}</w:t>
      </w:r>
    </w:p>
    <w:p w14:paraId="6F5E2EF5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97A8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end =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Date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.now();</w:t>
      </w:r>
    </w:p>
    <w:p w14:paraId="0B3C6651" w14:textId="0AA8B03B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.log(end - start + 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'ms'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//3.</w:t>
      </w:r>
    </w:p>
    <w:p w14:paraId="272DE7E7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callback();</w:t>
      </w:r>
    </w:p>
    <w:p w14:paraId="27263E6B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1355CE0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38B438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566C70C" w14:textId="47CA6268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작업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시작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//1.</w:t>
      </w:r>
    </w:p>
    <w:p w14:paraId="62EF02BB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work(() =&gt; {</w:t>
      </w:r>
    </w:p>
    <w:p w14:paraId="0648A4F1" w14:textId="6194D1BC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작업이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끝났어요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//4.</w:t>
      </w:r>
    </w:p>
    <w:p w14:paraId="2BEC5F55" w14:textId="7777777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2612190C" w14:textId="30491CF7" w:rsidR="00997A80" w:rsidRPr="00997A80" w:rsidRDefault="00997A80" w:rsidP="00997A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97A8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다음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작업</w:t>
      </w:r>
      <w:r w:rsidRPr="00997A8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97A8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//2.</w:t>
      </w:r>
    </w:p>
    <w:p w14:paraId="01D9BAB3" w14:textId="10AAAFE9" w:rsidR="00FA4927" w:rsidRDefault="00FA4927" w:rsidP="00E320F3">
      <w:pPr>
        <w:jc w:val="both"/>
      </w:pPr>
    </w:p>
    <w:p w14:paraId="290C33E5" w14:textId="77777777" w:rsidR="008E3E8F" w:rsidRDefault="008E3E8F" w:rsidP="00A66615">
      <w:pPr>
        <w:jc w:val="both"/>
        <w:rPr>
          <w:b/>
          <w:bCs/>
        </w:rPr>
      </w:pPr>
    </w:p>
    <w:p w14:paraId="41443751" w14:textId="3DDAC976" w:rsidR="008E3E8F" w:rsidRDefault="008E3E8F" w:rsidP="00A66615">
      <w:p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다음과 같은 작업들은 주로 비동기적으로 처리하게 됨</w:t>
      </w:r>
    </w:p>
    <w:p w14:paraId="36DEF3CC" w14:textId="464DF821" w:rsidR="00A66615" w:rsidRDefault="008E3E8F" w:rsidP="00A66615">
      <w:pPr>
        <w:jc w:val="both"/>
        <w:rPr>
          <w:rFonts w:hint="eastAsia"/>
        </w:rPr>
      </w:pPr>
      <w:r>
        <w:rPr>
          <w:b/>
          <w:bCs/>
        </w:rPr>
        <w:t xml:space="preserve">- </w:t>
      </w:r>
      <w:r w:rsidR="00A66615" w:rsidRPr="00A66615">
        <w:rPr>
          <w:b/>
          <w:bCs/>
        </w:rPr>
        <w:t>Ajax Web API 요청:</w:t>
      </w:r>
      <w:r w:rsidR="00A66615">
        <w:t xml:space="preserve"> 만약 서버쪽에서 데이터를 받와아야 할 때는, 요청을 하고 서버에서 응답을 할 때 까지 대기를 해야 되기 때문에 작업을 비동기적으로 처리합니다.</w:t>
      </w:r>
    </w:p>
    <w:p w14:paraId="67B74129" w14:textId="71759124" w:rsidR="00A66615" w:rsidRDefault="008E3E8F" w:rsidP="00A66615">
      <w:pPr>
        <w:jc w:val="both"/>
        <w:rPr>
          <w:rFonts w:hint="eastAsia"/>
        </w:rPr>
      </w:pPr>
      <w:r>
        <w:rPr>
          <w:b/>
          <w:bCs/>
        </w:rPr>
        <w:t xml:space="preserve">- </w:t>
      </w:r>
      <w:r w:rsidR="00A66615" w:rsidRPr="00A66615">
        <w:rPr>
          <w:rFonts w:hint="eastAsia"/>
          <w:b/>
          <w:bCs/>
        </w:rPr>
        <w:t>파일</w:t>
      </w:r>
      <w:r w:rsidR="00A66615" w:rsidRPr="00A66615">
        <w:rPr>
          <w:b/>
          <w:bCs/>
        </w:rPr>
        <w:t xml:space="preserve"> 읽기:</w:t>
      </w:r>
      <w:r w:rsidR="00A66615">
        <w:t xml:space="preserve"> 주로 서버 쪽에서 파일을 읽어야 하는 상황에는 비동기적으로 처리합니다.</w:t>
      </w:r>
    </w:p>
    <w:p w14:paraId="017629DA" w14:textId="06B1E39C" w:rsidR="00A66615" w:rsidRDefault="008E3E8F" w:rsidP="00A66615">
      <w:pPr>
        <w:jc w:val="both"/>
        <w:rPr>
          <w:rFonts w:hint="eastAsia"/>
        </w:rPr>
      </w:pPr>
      <w:r>
        <w:rPr>
          <w:b/>
          <w:bCs/>
        </w:rPr>
        <w:t xml:space="preserve">- </w:t>
      </w:r>
      <w:r w:rsidR="00A66615" w:rsidRPr="00A66615">
        <w:rPr>
          <w:rFonts w:hint="eastAsia"/>
          <w:b/>
          <w:bCs/>
        </w:rPr>
        <w:t>암호화</w:t>
      </w:r>
      <w:r w:rsidR="00A66615" w:rsidRPr="00A66615">
        <w:rPr>
          <w:b/>
          <w:bCs/>
        </w:rPr>
        <w:t>/복호화:</w:t>
      </w:r>
      <w:r w:rsidR="00A66615">
        <w:t xml:space="preserve"> 암호화/복호화를 할 때에도 바로 처리가 되지 않고, 시간이 어느정도 걸리는 경우가 있기 때문에 비동기적으로 처리합니다.</w:t>
      </w:r>
    </w:p>
    <w:p w14:paraId="7F2B2A00" w14:textId="72717C13" w:rsidR="00A66615" w:rsidRPr="00A66615" w:rsidRDefault="008E3E8F" w:rsidP="00A66615">
      <w:pPr>
        <w:jc w:val="both"/>
      </w:pPr>
      <w:r>
        <w:rPr>
          <w:b/>
          <w:bCs/>
        </w:rPr>
        <w:t xml:space="preserve">- </w:t>
      </w:r>
      <w:r w:rsidR="00A66615" w:rsidRPr="00A66615">
        <w:rPr>
          <w:rFonts w:hint="eastAsia"/>
          <w:b/>
          <w:bCs/>
        </w:rPr>
        <w:t>작업</w:t>
      </w:r>
      <w:r w:rsidR="00A66615" w:rsidRPr="00A66615">
        <w:rPr>
          <w:b/>
          <w:bCs/>
        </w:rPr>
        <w:t xml:space="preserve"> 예약:</w:t>
      </w:r>
      <w:r w:rsidR="00A66615">
        <w:t xml:space="preserve"> 단순히 어떤 작업을 몇초 후에 스케쥴링 해야 하는 상황에는, setTimeout 을 사용하여 비동기적으로 처리합니다.</w:t>
      </w:r>
    </w:p>
    <w:p w14:paraId="6701B5AC" w14:textId="418C2278" w:rsidR="00A66615" w:rsidRDefault="00A66615" w:rsidP="00E320F3">
      <w:pPr>
        <w:jc w:val="both"/>
      </w:pPr>
    </w:p>
    <w:p w14:paraId="38133940" w14:textId="5685EBFB" w:rsidR="00013955" w:rsidRDefault="00013955" w:rsidP="00E320F3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그 외 비동기 작업:</w:t>
      </w:r>
      <w:r>
        <w:t xml:space="preserve"> callback </w:t>
      </w:r>
      <w:r>
        <w:rPr>
          <w:rFonts w:hint="eastAsia"/>
        </w:rPr>
        <w:t xml:space="preserve">함수 외에도 </w:t>
      </w:r>
      <w:r>
        <w:t xml:space="preserve">Promise, </w:t>
      </w:r>
      <w:r>
        <w:rPr>
          <w:rFonts w:hint="eastAsia"/>
        </w:rPr>
        <w:t xml:space="preserve">그리고 </w:t>
      </w:r>
      <w:r>
        <w:t>async/await</w:t>
      </w:r>
      <w:r>
        <w:rPr>
          <w:rFonts w:hint="eastAsia"/>
        </w:rPr>
        <w:t>라는 문법을 사용하여 처리할 수 있음</w:t>
      </w:r>
    </w:p>
    <w:p w14:paraId="6ABAE814" w14:textId="1F6636B0" w:rsidR="003F2082" w:rsidRDefault="003F2082" w:rsidP="00E320F3">
      <w:pPr>
        <w:jc w:val="both"/>
      </w:pPr>
    </w:p>
    <w:p w14:paraId="2F4CB53C" w14:textId="2CD19A96" w:rsidR="003F2082" w:rsidRDefault="003F2082" w:rsidP="00E320F3">
      <w:pPr>
        <w:jc w:val="both"/>
      </w:pPr>
    </w:p>
    <w:p w14:paraId="00243387" w14:textId="07D97D04" w:rsidR="003F2082" w:rsidRDefault="003F2082" w:rsidP="00E320F3">
      <w:pPr>
        <w:jc w:val="both"/>
      </w:pPr>
    </w:p>
    <w:p w14:paraId="3D9DB40F" w14:textId="781BE3FA" w:rsidR="003F2082" w:rsidRPr="0078242A" w:rsidRDefault="003F2082" w:rsidP="00E320F3">
      <w:pPr>
        <w:jc w:val="both"/>
        <w:rPr>
          <w:b/>
          <w:bCs/>
          <w:sz w:val="32"/>
          <w:szCs w:val="32"/>
        </w:rPr>
      </w:pPr>
      <w:r w:rsidRPr="0078242A">
        <w:rPr>
          <w:rFonts w:hint="eastAsia"/>
          <w:b/>
          <w:bCs/>
          <w:sz w:val="32"/>
          <w:szCs w:val="32"/>
        </w:rPr>
        <w:t>&lt;</w:t>
      </w:r>
      <w:r w:rsidRPr="0078242A">
        <w:rPr>
          <w:b/>
          <w:bCs/>
          <w:sz w:val="32"/>
          <w:szCs w:val="32"/>
        </w:rPr>
        <w:t>&lt;01. Promise&gt;&gt;</w:t>
      </w:r>
    </w:p>
    <w:p w14:paraId="45D24EA2" w14:textId="170F5D62" w:rsidR="003F2082" w:rsidRDefault="00100D92" w:rsidP="00E320F3">
      <w:pPr>
        <w:jc w:val="both"/>
      </w:pPr>
      <w:r w:rsidRPr="003A1430">
        <w:rPr>
          <w:rFonts w:hint="eastAsia"/>
          <w:b/>
          <w:bCs/>
        </w:rPr>
        <w:t>*</w:t>
      </w:r>
      <w:r w:rsidRPr="003A1430">
        <w:rPr>
          <w:b/>
          <w:bCs/>
        </w:rPr>
        <w:t xml:space="preserve"> Promise:</w:t>
      </w:r>
      <w:r>
        <w:t xml:space="preserve"> </w:t>
      </w:r>
      <w:r>
        <w:rPr>
          <w:rFonts w:hint="eastAsia"/>
        </w:rPr>
        <w:t xml:space="preserve">비동기 작업을 더 편하게 처리할 수 있도록 </w:t>
      </w:r>
      <w:r>
        <w:t>ES6</w:t>
      </w:r>
      <w:r>
        <w:rPr>
          <w:rFonts w:hint="eastAsia"/>
        </w:rPr>
        <w:t>에 도입된 기능</w:t>
      </w:r>
    </w:p>
    <w:p w14:paraId="04D45B95" w14:textId="41834143" w:rsidR="001C3867" w:rsidRDefault="001C3867" w:rsidP="00BF656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성공할 수도 있고,</w:t>
      </w:r>
      <w:r>
        <w:t xml:space="preserve"> </w:t>
      </w:r>
      <w:r>
        <w:rPr>
          <w:rFonts w:hint="eastAsia"/>
        </w:rPr>
        <w:t>실패할 수도 있음.</w:t>
      </w:r>
    </w:p>
    <w:p w14:paraId="21F8C86B" w14:textId="77777777" w:rsidR="003A1430" w:rsidRDefault="003A1430" w:rsidP="00E320F3">
      <w:pPr>
        <w:jc w:val="both"/>
        <w:rPr>
          <w:rFonts w:hint="eastAsia"/>
        </w:rPr>
      </w:pPr>
    </w:p>
    <w:p w14:paraId="59CD3001" w14:textId="5C385CEB" w:rsidR="00BF6568" w:rsidRPr="00BF6568" w:rsidRDefault="00BF6568" w:rsidP="00BF6568">
      <w:pPr>
        <w:jc w:val="both"/>
        <w:rPr>
          <w:rFonts w:hint="eastAsia"/>
          <w:b/>
          <w:bCs/>
        </w:rPr>
      </w:pPr>
      <w:r w:rsidRPr="00BF6568">
        <w:rPr>
          <w:rFonts w:hint="eastAsia"/>
          <w:b/>
          <w:bCs/>
        </w:rPr>
        <w:t>*</w:t>
      </w:r>
      <w:r w:rsidRPr="00BF6568">
        <w:rPr>
          <w:b/>
          <w:bCs/>
        </w:rPr>
        <w:t xml:space="preserve"> Promise </w:t>
      </w:r>
      <w:r w:rsidRPr="00BF6568">
        <w:rPr>
          <w:rFonts w:hint="eastAsia"/>
          <w:b/>
          <w:bCs/>
        </w:rPr>
        <w:t>만들기:</w:t>
      </w:r>
    </w:p>
    <w:p w14:paraId="2FB77659" w14:textId="2D63797C" w:rsidR="00BF6568" w:rsidRDefault="00BF6568" w:rsidP="00BF656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성공할 때에는 </w:t>
      </w:r>
      <w:r>
        <w:t>resolve</w:t>
      </w:r>
      <w:r>
        <w:rPr>
          <w:rFonts w:hint="eastAsia"/>
        </w:rPr>
        <w:t xml:space="preserve"> 호출</w:t>
      </w:r>
    </w:p>
    <w:p w14:paraId="2C4401F6" w14:textId="565C48D8" w:rsidR="00BF6568" w:rsidRDefault="00BF6568" w:rsidP="00BF656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실패하면 </w:t>
      </w:r>
      <w:r>
        <w:t>reject</w:t>
      </w:r>
      <w:r>
        <w:rPr>
          <w:rFonts w:hint="eastAsia"/>
        </w:rPr>
        <w:t>를 호출</w:t>
      </w:r>
    </w:p>
    <w:p w14:paraId="2DA97A7F" w14:textId="6B2D39A9" w:rsidR="00BF6568" w:rsidRDefault="00BF6568" w:rsidP="00E320F3">
      <w:pPr>
        <w:jc w:val="both"/>
      </w:pPr>
    </w:p>
    <w:p w14:paraId="4109E7EE" w14:textId="5E1BBE7C" w:rsidR="001F6B18" w:rsidRPr="00BF6568" w:rsidRDefault="001F6B18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성공</w:t>
      </w:r>
    </w:p>
    <w:p w14:paraId="19737950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myPromise = </w:t>
      </w:r>
      <w:r w:rsidRPr="00BF656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F656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((resolve, reject) =&gt; {</w:t>
      </w:r>
    </w:p>
    <w:p w14:paraId="7E01A323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setTimeout(() =&gt; {</w:t>
      </w:r>
    </w:p>
    <w:p w14:paraId="1FDC74F2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resolve(</w:t>
      </w:r>
      <w:r w:rsidRPr="00BF656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77F2BDF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</w:t>
      </w:r>
      <w:r w:rsidRPr="00BF656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4C3008D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17F8E257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20FD129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myPromise.then(n =&gt; {</w:t>
      </w:r>
    </w:p>
    <w:p w14:paraId="73D7FC84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F656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.log(n);</w:t>
      </w:r>
    </w:p>
    <w:p w14:paraId="3FFF4000" w14:textId="77777777" w:rsidR="00BF6568" w:rsidRPr="00BF6568" w:rsidRDefault="00BF6568" w:rsidP="00BF6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F656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0D7FE6E7" w14:textId="4BC2FFF9" w:rsidR="00BF6568" w:rsidRDefault="00BF6568" w:rsidP="00E320F3">
      <w:pPr>
        <w:jc w:val="both"/>
      </w:pPr>
    </w:p>
    <w:p w14:paraId="12E2D77D" w14:textId="088A529E" w:rsidR="001F6B18" w:rsidRDefault="001F6B18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실패</w:t>
      </w:r>
      <w:r w:rsidR="00A25B01">
        <w:t>: reject</w:t>
      </w:r>
      <w:r w:rsidR="00A25B01">
        <w:rPr>
          <w:rFonts w:hint="eastAsia"/>
        </w:rPr>
        <w:t xml:space="preserve">를 사용하고 </w:t>
      </w:r>
      <w:r w:rsidR="00A25B01">
        <w:t>.catch</w:t>
      </w:r>
      <w:r w:rsidR="00A25B01">
        <w:rPr>
          <w:rFonts w:hint="eastAsia"/>
        </w:rPr>
        <w:t>를 통하여 실패했을시 수행할 작업을 설정할 수 있음</w:t>
      </w:r>
    </w:p>
    <w:p w14:paraId="27E5BF30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myPromise = </w:t>
      </w:r>
      <w:r w:rsidRPr="00A25B0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25B0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((resolve, reject) =&gt; {</w:t>
      </w:r>
    </w:p>
    <w:p w14:paraId="33E44BF6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setTimeout(() =&gt; {</w:t>
      </w:r>
    </w:p>
    <w:p w14:paraId="5842E6B2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reject(</w:t>
      </w:r>
      <w:r w:rsidRPr="00A25B0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25B0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Error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());</w:t>
      </w:r>
    </w:p>
    <w:p w14:paraId="19991BB3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 </w:t>
      </w:r>
      <w:r w:rsidRPr="00A25B0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1C85E1F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1ECF98AA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D207D96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myPromise</w:t>
      </w:r>
    </w:p>
    <w:p w14:paraId="027EB671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.then(n =&gt; {</w:t>
      </w:r>
    </w:p>
    <w:p w14:paraId="5229C373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B0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.log(n);</w:t>
      </w:r>
    </w:p>
    <w:p w14:paraId="273BE7AD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})</w:t>
      </w:r>
    </w:p>
    <w:p w14:paraId="40339A9C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.catch(error =&gt; {</w:t>
      </w:r>
    </w:p>
    <w:p w14:paraId="16BF2672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B0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.log(error);</w:t>
      </w:r>
    </w:p>
    <w:p w14:paraId="3E3299BD" w14:textId="77777777" w:rsidR="00A25B01" w:rsidRPr="00A25B01" w:rsidRDefault="00A25B01" w:rsidP="00A25B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25B0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58951AAD" w14:textId="57FADF27" w:rsidR="001F6B18" w:rsidRDefault="001F6B18" w:rsidP="00E320F3">
      <w:pPr>
        <w:jc w:val="both"/>
      </w:pPr>
    </w:p>
    <w:p w14:paraId="14CD3D70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AA58C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A58C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increaseAndPrint</w:t>
      </w:r>
      <w:r w:rsidRPr="00AA58C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</w:t>
      </w:r>
      <w:r w:rsidRPr="00AA58C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0BAAEE8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((resolve, reject) =&gt; {</w:t>
      </w:r>
    </w:p>
    <w:p w14:paraId="34D4BD1E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setTimeout(() =&gt; {</w:t>
      </w:r>
    </w:p>
    <w:p w14:paraId="606802A3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 +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139FFC9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(value ===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791669F4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error =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Error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14:paraId="6BEBAEB9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error.name = </w:t>
      </w:r>
      <w:r w:rsidRPr="00AA58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'ValueIsFiveError'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B9ADD6D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reject(error);</w:t>
      </w:r>
    </w:p>
    <w:p w14:paraId="0F2D7FEF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A58C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F91A56D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14:paraId="718429E0" w14:textId="018C0A8A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//1.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76476A10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resolve(value);</w:t>
      </w:r>
    </w:p>
    <w:p w14:paraId="2CBCD309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},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2F8D769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7F6CBA7F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93B94CC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DC816EC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increaseAndPrint(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).then((n) =&gt; {</w:t>
      </w:r>
    </w:p>
    <w:p w14:paraId="10243A26" w14:textId="0567C528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A58C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A58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'result: '</w:t>
      </w: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//2.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//res</w:t>
      </w:r>
      <w:r w:rsidR="00783E2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u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lt: 1</w:t>
      </w:r>
    </w:p>
    <w:p w14:paraId="58D7722F" w14:textId="77777777" w:rsidR="00AA58C2" w:rsidRPr="00AA58C2" w:rsidRDefault="00AA58C2" w:rsidP="00AA58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A58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</w:t>
      </w:r>
    </w:p>
    <w:p w14:paraId="4E4FC0FF" w14:textId="0A8382C9" w:rsidR="00AA58C2" w:rsidRDefault="00AA58C2" w:rsidP="00E320F3">
      <w:pPr>
        <w:jc w:val="both"/>
      </w:pPr>
    </w:p>
    <w:p w14:paraId="3320063F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2612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82612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increaseAndPrint</w:t>
      </w:r>
      <w:r w:rsidRPr="0082612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</w:t>
      </w:r>
      <w:r w:rsidRPr="0082612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E9C786C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((resolve, reject) =&gt; {</w:t>
      </w:r>
    </w:p>
    <w:p w14:paraId="03C4C9C3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setTimeout(() =&gt; {</w:t>
      </w:r>
    </w:p>
    <w:p w14:paraId="2F7D0180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 +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AF6629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(value ===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08EF2ADC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error =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Error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14:paraId="5A4BE5FA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error.name = </w:t>
      </w:r>
      <w:r w:rsidRPr="0082612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'ValueIsFiveError'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C2A088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reject(error);</w:t>
      </w:r>
    </w:p>
    <w:p w14:paraId="41954CC9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82612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7AF8A85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14:paraId="4461DF71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</w:p>
    <w:p w14:paraId="79C5C4B2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resolve(value);</w:t>
      </w:r>
    </w:p>
    <w:p w14:paraId="3317C7EB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},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25D4189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3EA80354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E949032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46CB079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increaseAndPrint(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8BAD16C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.then(increaseAndPrint)</w:t>
      </w:r>
    </w:p>
    <w:p w14:paraId="4200F04E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.then(increaseAndPrint)</w:t>
      </w:r>
    </w:p>
    <w:p w14:paraId="390FB288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.then(increaseAndPrint)</w:t>
      </w:r>
    </w:p>
    <w:p w14:paraId="2A40EF36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.then(increaseAndPrint)</w:t>
      </w:r>
    </w:p>
    <w:p w14:paraId="1825C25C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.then(increaseAndPrint)</w:t>
      </w:r>
    </w:p>
    <w:p w14:paraId="7B9E11CB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.catch(e =&gt; {</w:t>
      </w:r>
    </w:p>
    <w:p w14:paraId="7A1D98CC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82612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.error(e);</w:t>
      </w:r>
    </w:p>
    <w:p w14:paraId="5C7BB448" w14:textId="77777777" w:rsidR="0082612F" w:rsidRPr="0082612F" w:rsidRDefault="0082612F" w:rsidP="00826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2612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723D0539" w14:textId="5345F6F3" w:rsidR="0082612F" w:rsidRDefault="0082612F" w:rsidP="00E320F3">
      <w:pPr>
        <w:jc w:val="both"/>
      </w:pPr>
    </w:p>
    <w:p w14:paraId="0D4DF9E6" w14:textId="77777777" w:rsidR="00AD1587" w:rsidRDefault="0082612F" w:rsidP="00E320F3">
      <w:pPr>
        <w:jc w:val="both"/>
      </w:pPr>
      <w:r>
        <w:rPr>
          <w:rFonts w:hint="eastAsia"/>
        </w:rPr>
        <w:t>-</w:t>
      </w:r>
      <w:r>
        <w:t xml:space="preserve"> </w:t>
      </w:r>
      <w:r w:rsidRPr="0082612F">
        <w:rPr>
          <w:rFonts w:hint="eastAsia"/>
        </w:rPr>
        <w:t>에러를</w:t>
      </w:r>
      <w:r w:rsidRPr="0082612F">
        <w:t xml:space="preserve"> 잡을 때 몇번째에서 발생했는지 알아내기도 어렵고 특정 조건에 따라 분기를 나누는 작업도 어렵고, 특정 값을 공유해가면서 작업을 처리하기도 까다롭습니다. </w:t>
      </w:r>
    </w:p>
    <w:p w14:paraId="3E1FB6DF" w14:textId="2B19869D" w:rsidR="0082612F" w:rsidRDefault="00AD1587" w:rsidP="00E320F3">
      <w:pPr>
        <w:jc w:val="both"/>
      </w:pPr>
      <w:r>
        <w:rPr>
          <w:rFonts w:hint="eastAsia"/>
        </w:rPr>
        <w:t>-</w:t>
      </w:r>
      <w:r>
        <w:t xml:space="preserve"> </w:t>
      </w:r>
      <w:r w:rsidR="0082612F" w:rsidRPr="0082612F">
        <w:t>다음 섹션에서 배울 async/await 을 사용하면, 이러한 문제점을 깔끔하게 해결 할 수 있습니다.</w:t>
      </w:r>
    </w:p>
    <w:p w14:paraId="2045585C" w14:textId="1F5B883B" w:rsidR="0082612F" w:rsidRDefault="0082612F" w:rsidP="00E320F3">
      <w:pPr>
        <w:jc w:val="both"/>
      </w:pPr>
    </w:p>
    <w:p w14:paraId="15860BDD" w14:textId="5281DB40" w:rsidR="0082612F" w:rsidRDefault="0082612F" w:rsidP="00E320F3">
      <w:pPr>
        <w:jc w:val="both"/>
      </w:pPr>
    </w:p>
    <w:p w14:paraId="5AC50868" w14:textId="53E055AC" w:rsidR="0082612F" w:rsidRDefault="0082612F" w:rsidP="00E320F3">
      <w:pPr>
        <w:jc w:val="both"/>
      </w:pPr>
    </w:p>
    <w:p w14:paraId="604383CB" w14:textId="291052AB" w:rsidR="0082612F" w:rsidRPr="0082612F" w:rsidRDefault="0082612F" w:rsidP="00E320F3">
      <w:pPr>
        <w:jc w:val="both"/>
        <w:rPr>
          <w:b/>
          <w:bCs/>
          <w:sz w:val="32"/>
          <w:szCs w:val="32"/>
        </w:rPr>
      </w:pPr>
      <w:r w:rsidRPr="0082612F">
        <w:rPr>
          <w:rFonts w:hint="eastAsia"/>
          <w:b/>
          <w:bCs/>
          <w:sz w:val="32"/>
          <w:szCs w:val="32"/>
        </w:rPr>
        <w:t>&lt;</w:t>
      </w:r>
      <w:r w:rsidRPr="0082612F">
        <w:rPr>
          <w:b/>
          <w:bCs/>
          <w:sz w:val="32"/>
          <w:szCs w:val="32"/>
        </w:rPr>
        <w:t>&lt;02.async/await&gt;&gt;</w:t>
      </w:r>
    </w:p>
    <w:p w14:paraId="72402636" w14:textId="52AF8743" w:rsidR="0082612F" w:rsidRDefault="0048741C" w:rsidP="00E320F3">
      <w:pPr>
        <w:jc w:val="both"/>
      </w:pPr>
      <w:r w:rsidRPr="00882F49">
        <w:rPr>
          <w:rFonts w:hint="eastAsia"/>
          <w:b/>
          <w:bCs/>
        </w:rPr>
        <w:t>*</w:t>
      </w:r>
      <w:r w:rsidRPr="00882F49">
        <w:rPr>
          <w:b/>
          <w:bCs/>
        </w:rPr>
        <w:t xml:space="preserve"> </w:t>
      </w:r>
      <w:r w:rsidRPr="00882F49">
        <w:rPr>
          <w:rFonts w:hint="eastAsia"/>
          <w:b/>
          <w:bCs/>
        </w:rPr>
        <w:t>a</w:t>
      </w:r>
      <w:r w:rsidRPr="00882F49">
        <w:rPr>
          <w:b/>
          <w:bCs/>
        </w:rPr>
        <w:t>sync/await:</w:t>
      </w:r>
      <w:r>
        <w:t xml:space="preserve"> ES8</w:t>
      </w:r>
      <w:r>
        <w:rPr>
          <w:rFonts w:hint="eastAsia"/>
        </w:rPr>
        <w:t>에 해당하는 문법으로서,</w:t>
      </w:r>
      <w:r>
        <w:t xml:space="preserve"> Promise</w:t>
      </w:r>
      <w:r>
        <w:rPr>
          <w:rFonts w:hint="eastAsia"/>
        </w:rPr>
        <w:t>를 더욱 쉽게 사용할 수 있게 함</w:t>
      </w:r>
    </w:p>
    <w:p w14:paraId="32E4FE2A" w14:textId="348776F1" w:rsidR="006E0FF1" w:rsidRDefault="006E0FF1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함수를 선언할 때 함수의 앞부분에 </w:t>
      </w:r>
      <w:r>
        <w:t xml:space="preserve">async </w:t>
      </w:r>
      <w:r>
        <w:rPr>
          <w:rFonts w:hint="eastAsia"/>
        </w:rPr>
        <w:t xml:space="preserve">키워드를 붙이고 </w:t>
      </w:r>
      <w:r>
        <w:t>promise</w:t>
      </w:r>
      <w:r>
        <w:rPr>
          <w:rFonts w:hint="eastAsia"/>
        </w:rPr>
        <w:t xml:space="preserve">의 앞 부분에 </w:t>
      </w:r>
      <w:r>
        <w:t>await</w:t>
      </w:r>
      <w:r>
        <w:rPr>
          <w:rFonts w:hint="eastAsia"/>
        </w:rPr>
        <w:t>를 넣어주면 해당 프로미스가 끝날 때까지 기다렸다가 다음 작업을 수행할 수 있음</w:t>
      </w:r>
    </w:p>
    <w:p w14:paraId="0FA3EED7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0D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0D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320D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20D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320D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F0E5D76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0D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0D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0D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052449EB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C346BE0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1B505B" w14:textId="107C6C92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0D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0D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0D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320D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//async</w:t>
      </w:r>
    </w:p>
    <w:p w14:paraId="4CE6A70C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0D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320D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0D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안녕하세요</w:t>
      </w:r>
      <w:r w:rsidRPr="00320D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7A35817" w14:textId="0F6CADAB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0D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20D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320D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</w:t>
      </w:r>
      <w:r w:rsidRPr="00320D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초쉬고</w:t>
      </w:r>
      <w:r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D2331F">
        <w:rPr>
          <w:rFonts w:ascii="Consolas" w:eastAsia="굴림체" w:hAnsi="Consolas" w:cs="굴림체"/>
          <w:spacing w:val="3"/>
          <w:sz w:val="20"/>
          <w:szCs w:val="20"/>
          <w:bdr w:val="none" w:sz="0" w:space="0" w:color="auto" w:frame="1"/>
        </w:rPr>
        <w:t>//await</w:t>
      </w:r>
    </w:p>
    <w:p w14:paraId="6077574D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0D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320D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0D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반갑습니다</w:t>
      </w:r>
      <w:r w:rsidRPr="00320D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D5D02DB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4437C40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C028448" w14:textId="77777777" w:rsidR="00320DAE" w:rsidRPr="00320DAE" w:rsidRDefault="00320DAE" w:rsidP="00320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0D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process();</w:t>
      </w:r>
    </w:p>
    <w:p w14:paraId="4BEAD1CB" w14:textId="4DB99008" w:rsidR="006E0FF1" w:rsidRDefault="006E0FF1" w:rsidP="00E320F3">
      <w:pPr>
        <w:jc w:val="both"/>
        <w:rPr>
          <w:rFonts w:hint="eastAsia"/>
        </w:rPr>
      </w:pPr>
    </w:p>
    <w:p w14:paraId="6A9AD017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02DE5DC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0BD80B28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A30B606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9C402BC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FA9B832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안녕하세요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D0C1E19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초쉬고</w:t>
      </w:r>
    </w:p>
    <w:p w14:paraId="74EB66F1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반갑습니다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D91ECB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57F134E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7149511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process().then(() =&gt; {</w:t>
      </w:r>
    </w:p>
    <w:p w14:paraId="5BA77F39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작업이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끝났어요</w:t>
      </w:r>
      <w:r w:rsidRPr="00B20FA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3C88393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19486AF" w14:textId="77777777" w:rsidR="0048741C" w:rsidRDefault="0048741C" w:rsidP="00E320F3">
      <w:pPr>
        <w:jc w:val="both"/>
        <w:rPr>
          <w:rFonts w:hint="eastAsia"/>
        </w:rPr>
      </w:pPr>
    </w:p>
    <w:p w14:paraId="7BCE5080" w14:textId="796003A6" w:rsidR="0082612F" w:rsidRDefault="00B20FAF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sync</w:t>
      </w:r>
      <w:r>
        <w:rPr>
          <w:rFonts w:hint="eastAsia"/>
        </w:rPr>
        <w:t xml:space="preserve">함수에서 에러를 발생시킬 때 </w:t>
      </w:r>
      <w:r>
        <w:t>throw</w:t>
      </w:r>
      <w:r>
        <w:rPr>
          <w:rFonts w:hint="eastAsia"/>
        </w:rPr>
        <w:t>를 사용하고,</w:t>
      </w:r>
      <w:r>
        <w:t xml:space="preserve"> </w:t>
      </w:r>
      <w:r>
        <w:rPr>
          <w:rFonts w:hint="eastAsia"/>
        </w:rPr>
        <w:t xml:space="preserve">에러를 잡아낼 때에는 </w:t>
      </w:r>
      <w:r>
        <w:t>try/catch</w:t>
      </w:r>
      <w:r>
        <w:rPr>
          <w:rFonts w:hint="eastAsia"/>
        </w:rPr>
        <w:t>문을 사용함</w:t>
      </w:r>
    </w:p>
    <w:p w14:paraId="1BFF5492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D5C2AE8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43E6D3DF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95ADC15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DB9C720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makeError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190AFD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AC76932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error =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Error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14:paraId="7F1B8278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throw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error;</w:t>
      </w:r>
    </w:p>
    <w:p w14:paraId="5D693798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886A1C1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FF8334B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20FA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B20FA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FD49757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try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19BECF4E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makeError();</w:t>
      </w:r>
    </w:p>
    <w:p w14:paraId="4823AFFD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 </w:t>
      </w:r>
      <w:r w:rsidRPr="00B20FA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catch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(e) {</w:t>
      </w:r>
    </w:p>
    <w:p w14:paraId="1C234FC9" w14:textId="543F1C53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B20FA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.error(e);</w:t>
      </w:r>
      <w:r w:rsidR="00AE44C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//Error</w:t>
      </w:r>
    </w:p>
    <w:p w14:paraId="11B88174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E4AF1CA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}</w:t>
      </w:r>
    </w:p>
    <w:p w14:paraId="4C2ACA7E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0A72435" w14:textId="77777777" w:rsidR="00B20FAF" w:rsidRPr="00B20FAF" w:rsidRDefault="00B20FAF" w:rsidP="00B20F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20FA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process();</w:t>
      </w:r>
    </w:p>
    <w:p w14:paraId="7379007F" w14:textId="77777777" w:rsidR="00B20FAF" w:rsidRDefault="00B20FAF" w:rsidP="00E320F3">
      <w:pPr>
        <w:jc w:val="both"/>
        <w:rPr>
          <w:rFonts w:hint="eastAsia"/>
        </w:rPr>
      </w:pPr>
    </w:p>
    <w:p w14:paraId="14500470" w14:textId="1AE1578F" w:rsidR="0082612F" w:rsidRDefault="003960E0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etDog 1</w:t>
      </w:r>
      <w:r>
        <w:rPr>
          <w:rFonts w:hint="eastAsia"/>
        </w:rPr>
        <w:t>초,</w:t>
      </w:r>
      <w:r>
        <w:t xml:space="preserve"> getRabbit 0.5</w:t>
      </w:r>
      <w:r>
        <w:rPr>
          <w:rFonts w:hint="eastAsia"/>
        </w:rPr>
        <w:t>초</w:t>
      </w:r>
      <w:r>
        <w:t>, getTurtle 3</w:t>
      </w:r>
      <w:r>
        <w:rPr>
          <w:rFonts w:hint="eastAsia"/>
        </w:rPr>
        <w:t xml:space="preserve">초 </w:t>
      </w:r>
      <w:r>
        <w:t xml:space="preserve">=&gt; process </w:t>
      </w:r>
      <w:r>
        <w:rPr>
          <w:rFonts w:hint="eastAsia"/>
        </w:rPr>
        <w:t xml:space="preserve">함수가 실행되는 총 시간 </w:t>
      </w:r>
      <w:r>
        <w:t>4.5</w:t>
      </w:r>
      <w:r>
        <w:rPr>
          <w:rFonts w:hint="eastAsia"/>
        </w:rPr>
        <w:t>초</w:t>
      </w:r>
    </w:p>
    <w:p w14:paraId="51E8B7DB" w14:textId="770ABCBC" w:rsidR="003960E0" w:rsidRDefault="003960E0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getDog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 -&gt; 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getRabbit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 -&gt; 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getTurtle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순서대로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실행이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되고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있는데요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하나가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끝나야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다음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작업이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960E0">
        <w:rPr>
          <w:rFonts w:ascii="Helvetica" w:hAnsi="Helvetica" w:cs="Helvetica"/>
          <w:color w:val="333333"/>
          <w:spacing w:val="3"/>
          <w:shd w:val="clear" w:color="auto" w:fill="FFFFFF"/>
        </w:rPr>
        <w:t>시작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함</w:t>
      </w:r>
    </w:p>
    <w:p w14:paraId="3D3594EC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B9EEF23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2B48DD8B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567F072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F7FFBD0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getDog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0BEC2F76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EE56D9F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2AB6FF6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5F30C4E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82BE14F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getRabbit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666F466C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500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5ED9C50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토끼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792854D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B10A573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getTurtle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78A81BBE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3000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43D48AC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거북이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19EA0B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3346FA0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DAB3FD6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DBCF877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getDog();</w:t>
      </w:r>
    </w:p>
    <w:p w14:paraId="3594D3A9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.log(dog);</w:t>
      </w:r>
    </w:p>
    <w:p w14:paraId="2988B97C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rabbit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getRabbit();</w:t>
      </w:r>
    </w:p>
    <w:p w14:paraId="7D40A1A2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.log(rabbit);</w:t>
      </w:r>
    </w:p>
    <w:p w14:paraId="3385D104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turtle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getTurtle();</w:t>
      </w:r>
    </w:p>
    <w:p w14:paraId="2FB06863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.log(turtle);</w:t>
      </w:r>
    </w:p>
    <w:p w14:paraId="1DA160F4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31132F4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5DC8AF6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process();</w:t>
      </w:r>
    </w:p>
    <w:p w14:paraId="0CC254EE" w14:textId="2BB782B5" w:rsidR="003960E0" w:rsidRDefault="003960E0" w:rsidP="00E320F3">
      <w:pPr>
        <w:jc w:val="both"/>
      </w:pPr>
    </w:p>
    <w:p w14:paraId="3A1E25A8" w14:textId="5A583F36" w:rsidR="003960E0" w:rsidRDefault="003960E0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동시에 작업을 시작하고 싶다면 </w:t>
      </w:r>
      <w:r>
        <w:t xml:space="preserve">Promise.all </w:t>
      </w:r>
      <w:r>
        <w:rPr>
          <w:rFonts w:hint="eastAsia"/>
        </w:rPr>
        <w:t>사용</w:t>
      </w:r>
    </w:p>
    <w:p w14:paraId="28B15542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207CB9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175DA472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E7A57B7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684116D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getDog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039D4583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3806DEF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1063E45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78FABBD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DBC6739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getRabbit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7FD0CF51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500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8AE5FEC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토끼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4A2A033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DE8989A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getTurtle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2F32F7C8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3000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1587119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거북이</w:t>
      </w:r>
      <w:r w:rsidRPr="003960E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8F7A3D3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F54A407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D257A3B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async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3960E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1CF1389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results = </w:t>
      </w:r>
      <w:r w:rsidRPr="003960E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.all([getDog(), getRabbit(), getTurtle()]);</w:t>
      </w:r>
    </w:p>
    <w:p w14:paraId="702D2A09" w14:textId="140AC179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960E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토끼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거북이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”]</w:t>
      </w:r>
    </w:p>
    <w:p w14:paraId="0FB28F1D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028F81E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EC373A9" w14:textId="77777777" w:rsidR="003960E0" w:rsidRPr="003960E0" w:rsidRDefault="003960E0" w:rsidP="003960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960E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process();</w:t>
      </w:r>
    </w:p>
    <w:p w14:paraId="067DE3AC" w14:textId="77777777" w:rsidR="003960E0" w:rsidRDefault="003960E0" w:rsidP="00E320F3">
      <w:pPr>
        <w:jc w:val="both"/>
        <w:rPr>
          <w:rFonts w:hint="eastAsia"/>
        </w:rPr>
      </w:pPr>
    </w:p>
    <w:p w14:paraId="60F8A1CC" w14:textId="78DE3343" w:rsidR="003960E0" w:rsidRDefault="00E63D65" w:rsidP="00E320F3">
      <w:pPr>
        <w:jc w:val="both"/>
        <w:rPr>
          <w:rFonts w:hint="eastAsia"/>
        </w:rPr>
      </w:pPr>
      <w:r>
        <w:t xml:space="preserve">- </w:t>
      </w:r>
      <w:r>
        <w:rPr>
          <w:rFonts w:hint="eastAsia"/>
        </w:rPr>
        <w:t>배열 비구조화 할당 문법을 사용한다면 각 결과값을 따로 추출해서 조회할 수 있음</w:t>
      </w:r>
    </w:p>
    <w:p w14:paraId="7AF2236D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03B5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B03B5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B03B5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45FFB0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366EDCC7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6188FF7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757D020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getDog =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4ED8037C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00A9E29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2627D3C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76B47AE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9A9B2BB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getRabbit =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0E3A8594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500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62349D7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토끼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2D4BD75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7675112F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getTurtle =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0421368F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3000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936B071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거북이</w:t>
      </w:r>
      <w:r w:rsidRPr="00B03B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21BA423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9749853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904782E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03B5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B03B5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832FE3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[dog, rabbit, turtle] = </w:t>
      </w:r>
      <w:r w:rsidRPr="00B03B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.all([</w:t>
      </w:r>
    </w:p>
    <w:p w14:paraId="52D0F3A0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getDog(),</w:t>
      </w:r>
    </w:p>
    <w:p w14:paraId="351F2B00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getRabbit(),</w:t>
      </w:r>
    </w:p>
    <w:p w14:paraId="07C16BBB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getTurtle()</w:t>
      </w:r>
    </w:p>
    <w:p w14:paraId="224E9869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3C39C5D1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.log(dog);</w:t>
      </w:r>
    </w:p>
    <w:p w14:paraId="0F66BC52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.log(rabbit);</w:t>
      </w:r>
    </w:p>
    <w:p w14:paraId="73533DA6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03B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.log(turtle);</w:t>
      </w:r>
    </w:p>
    <w:p w14:paraId="5B70FB6B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86A2A4A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BE51A5F" w14:textId="77777777" w:rsidR="00B03B5C" w:rsidRPr="00B03B5C" w:rsidRDefault="00B03B5C" w:rsidP="00B03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03B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process();</w:t>
      </w:r>
    </w:p>
    <w:p w14:paraId="3F98A52C" w14:textId="6C8BD6F9" w:rsidR="003960E0" w:rsidRDefault="003960E0" w:rsidP="00E320F3">
      <w:pPr>
        <w:jc w:val="both"/>
      </w:pPr>
    </w:p>
    <w:p w14:paraId="264E9F1A" w14:textId="402BAD02" w:rsidR="00B03B5C" w:rsidRDefault="00B03B5C" w:rsidP="00E320F3">
      <w:pPr>
        <w:jc w:val="both"/>
      </w:pPr>
      <w:r>
        <w:rPr>
          <w:rFonts w:hint="eastAsia"/>
        </w:rPr>
        <w:t>*</w:t>
      </w:r>
      <w:r>
        <w:t xml:space="preserve"> Promise.all</w:t>
      </w:r>
      <w:r>
        <w:rPr>
          <w:rFonts w:hint="eastAsia"/>
        </w:rPr>
        <w:t>를 사용할 때,</w:t>
      </w:r>
      <w:r>
        <w:t xml:space="preserve"> </w:t>
      </w:r>
      <w:r>
        <w:rPr>
          <w:rFonts w:hint="eastAsia"/>
        </w:rPr>
        <w:t>등록한 프로미스 중 하나라도 실패하면 모든 게 실패한 것으로 간주됨</w:t>
      </w:r>
    </w:p>
    <w:p w14:paraId="669905A2" w14:textId="177A04E0" w:rsidR="00B03B5C" w:rsidRDefault="00B03B5C" w:rsidP="00E320F3">
      <w:pPr>
        <w:jc w:val="both"/>
      </w:pPr>
    </w:p>
    <w:p w14:paraId="3F19C3DE" w14:textId="7FFC48B0" w:rsidR="00B03B5C" w:rsidRDefault="006B12D6" w:rsidP="00E320F3">
      <w:pPr>
        <w:jc w:val="both"/>
      </w:pPr>
      <w:r w:rsidRPr="006B12D6">
        <w:rPr>
          <w:rFonts w:hint="eastAsia"/>
          <w:b/>
          <w:bCs/>
        </w:rPr>
        <w:t>*</w:t>
      </w:r>
      <w:r w:rsidRPr="006B12D6">
        <w:rPr>
          <w:b/>
          <w:bCs/>
        </w:rPr>
        <w:t xml:space="preserve"> Promise.race:</w:t>
      </w:r>
      <w:r>
        <w:t xml:space="preserve"> Promise.all</w:t>
      </w:r>
      <w:r>
        <w:rPr>
          <w:rFonts w:hint="eastAsia"/>
        </w:rPr>
        <w:t>과 달리,</w:t>
      </w:r>
      <w:r>
        <w:t xml:space="preserve"> </w:t>
      </w:r>
      <w:r>
        <w:rPr>
          <w:rFonts w:hint="eastAsia"/>
        </w:rPr>
        <w:t>여러 개의 프로미스를 등록해서 실행했ㅇ르 때 가장 빨리 끝난 것 하나만의 결과값을 가져옴</w:t>
      </w:r>
    </w:p>
    <w:p w14:paraId="0C7D7855" w14:textId="447E1A0A" w:rsidR="006B12D6" w:rsidRDefault="006B12D6" w:rsidP="00E320F3">
      <w:pPr>
        <w:jc w:val="both"/>
      </w:pPr>
    </w:p>
    <w:p w14:paraId="58E60F8D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F9329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sleep</w:t>
      </w:r>
      <w:r w:rsidRPr="00F9329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ms</w:t>
      </w:r>
      <w:r w:rsidRPr="00F9329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CEF7E53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(resolve =&gt; setTimeout(resolve, ms));</w:t>
      </w:r>
    </w:p>
    <w:p w14:paraId="5ACDF16B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9B389B6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7B6DDE9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getDog =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6D6C28D4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9675083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88A967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4D798E8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11B081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getRabbit =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67AD35DA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500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AF7E919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토끼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3B65C6B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60443EB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getTurtle =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() =&gt; {</w:t>
      </w:r>
    </w:p>
    <w:p w14:paraId="7CAE8069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sleep(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3000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D812784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거북이</w:t>
      </w:r>
      <w:r w:rsidRPr="00F932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ED5D807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CCD8606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39B42DD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async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F9329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process</w:t>
      </w:r>
      <w:r w:rsidRPr="00F9329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660D1FB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first = </w:t>
      </w:r>
      <w:r w:rsidRPr="00F932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await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Promise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.race([</w:t>
      </w:r>
    </w:p>
    <w:p w14:paraId="0B645EC8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getDog(),</w:t>
      </w:r>
    </w:p>
    <w:p w14:paraId="2494D4E8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getRabbit(),</w:t>
      </w:r>
    </w:p>
    <w:p w14:paraId="7CB88F3C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getTurtle()</w:t>
      </w:r>
    </w:p>
    <w:p w14:paraId="4F5BF186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154D7DEB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932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.log(first);</w:t>
      </w:r>
    </w:p>
    <w:p w14:paraId="58E46AD9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DE3F5CD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D5993B0" w14:textId="77777777" w:rsidR="00F9329C" w:rsidRPr="00F9329C" w:rsidRDefault="00F9329C" w:rsidP="00F93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process();</w:t>
      </w:r>
    </w:p>
    <w:p w14:paraId="25CC7558" w14:textId="77777777" w:rsidR="00392F0E" w:rsidRDefault="00392F0E" w:rsidP="00E320F3">
      <w:pPr>
        <w:jc w:val="both"/>
      </w:pPr>
    </w:p>
    <w:p w14:paraId="16253FA4" w14:textId="549407AD" w:rsidR="00B03B5C" w:rsidRDefault="00F9329C" w:rsidP="00E320F3">
      <w:pPr>
        <w:jc w:val="both"/>
        <w:rPr>
          <w:rFonts w:hint="eastAsia"/>
        </w:rPr>
      </w:pPr>
      <w:r>
        <w:t>-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Promise.race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의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경우엔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가장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다른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Promise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가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먼저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성공하기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전에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가장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먼저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끝난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Promise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가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실패하면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이를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실패로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간주</w:t>
      </w:r>
      <w:r w:rsidR="0013281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함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따라서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현재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위의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코드에서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getRabbit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에서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에러를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발생시킨다면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에러를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잡아낼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수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있지만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getTurtle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이나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F932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getDog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에서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발생한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에러는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F9329C">
        <w:rPr>
          <w:rFonts w:ascii="Helvetica" w:hAnsi="Helvetica" w:cs="Helvetica"/>
          <w:color w:val="333333"/>
          <w:spacing w:val="3"/>
          <w:shd w:val="clear" w:color="auto" w:fill="FFFFFF"/>
        </w:rPr>
        <w:t>무시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됨</w:t>
      </w:r>
    </w:p>
    <w:p w14:paraId="6585FA01" w14:textId="77777777" w:rsidR="00B03B5C" w:rsidRPr="00997A80" w:rsidRDefault="00B03B5C" w:rsidP="00E320F3">
      <w:pPr>
        <w:jc w:val="both"/>
        <w:rPr>
          <w:rFonts w:hint="eastAsia"/>
        </w:rPr>
      </w:pPr>
    </w:p>
    <w:sectPr w:rsidR="00B03B5C" w:rsidRPr="00997A80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4673" w14:textId="77777777" w:rsidR="004937B9" w:rsidRDefault="004937B9" w:rsidP="00BE270A">
      <w:r>
        <w:separator/>
      </w:r>
    </w:p>
  </w:endnote>
  <w:endnote w:type="continuationSeparator" w:id="0">
    <w:p w14:paraId="6D2DCA51" w14:textId="77777777" w:rsidR="004937B9" w:rsidRDefault="004937B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2247" w14:textId="77777777" w:rsidR="004937B9" w:rsidRDefault="004937B9" w:rsidP="00BE270A">
      <w:r>
        <w:separator/>
      </w:r>
    </w:p>
  </w:footnote>
  <w:footnote w:type="continuationSeparator" w:id="0">
    <w:p w14:paraId="3A12878E" w14:textId="77777777" w:rsidR="004937B9" w:rsidRDefault="004937B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3955"/>
    <w:rsid w:val="00016D9C"/>
    <w:rsid w:val="000256CD"/>
    <w:rsid w:val="000276F8"/>
    <w:rsid w:val="000401AE"/>
    <w:rsid w:val="000479BD"/>
    <w:rsid w:val="0005121C"/>
    <w:rsid w:val="00051F6C"/>
    <w:rsid w:val="0005445E"/>
    <w:rsid w:val="00071E6F"/>
    <w:rsid w:val="00082ADB"/>
    <w:rsid w:val="0008580B"/>
    <w:rsid w:val="000926F0"/>
    <w:rsid w:val="000B33B9"/>
    <w:rsid w:val="000B3ECB"/>
    <w:rsid w:val="000C1265"/>
    <w:rsid w:val="000C7FA0"/>
    <w:rsid w:val="000D741D"/>
    <w:rsid w:val="000F0E98"/>
    <w:rsid w:val="000F40A8"/>
    <w:rsid w:val="00100D92"/>
    <w:rsid w:val="00132812"/>
    <w:rsid w:val="00147661"/>
    <w:rsid w:val="0015001B"/>
    <w:rsid w:val="00150068"/>
    <w:rsid w:val="0016020D"/>
    <w:rsid w:val="0016613B"/>
    <w:rsid w:val="0017255F"/>
    <w:rsid w:val="0017620A"/>
    <w:rsid w:val="001A7538"/>
    <w:rsid w:val="001B3B26"/>
    <w:rsid w:val="001B3E55"/>
    <w:rsid w:val="001C3867"/>
    <w:rsid w:val="001C409E"/>
    <w:rsid w:val="001D2F0A"/>
    <w:rsid w:val="001F6B18"/>
    <w:rsid w:val="001F7EFD"/>
    <w:rsid w:val="00200639"/>
    <w:rsid w:val="00204A64"/>
    <w:rsid w:val="00206CF2"/>
    <w:rsid w:val="00222012"/>
    <w:rsid w:val="002236A3"/>
    <w:rsid w:val="002275C7"/>
    <w:rsid w:val="0023085C"/>
    <w:rsid w:val="002326EC"/>
    <w:rsid w:val="00234F9F"/>
    <w:rsid w:val="002477DB"/>
    <w:rsid w:val="002765CE"/>
    <w:rsid w:val="002813AF"/>
    <w:rsid w:val="00282D3D"/>
    <w:rsid w:val="002A79C6"/>
    <w:rsid w:val="002B71F4"/>
    <w:rsid w:val="002C127C"/>
    <w:rsid w:val="002C2CAB"/>
    <w:rsid w:val="002C3C8C"/>
    <w:rsid w:val="003019B1"/>
    <w:rsid w:val="00320DAE"/>
    <w:rsid w:val="00323446"/>
    <w:rsid w:val="003241C8"/>
    <w:rsid w:val="00327457"/>
    <w:rsid w:val="003758B6"/>
    <w:rsid w:val="00380D4C"/>
    <w:rsid w:val="00392F0E"/>
    <w:rsid w:val="00392FD5"/>
    <w:rsid w:val="003960E0"/>
    <w:rsid w:val="003961A1"/>
    <w:rsid w:val="003A1430"/>
    <w:rsid w:val="003A1F96"/>
    <w:rsid w:val="003B1D8B"/>
    <w:rsid w:val="003B1EF6"/>
    <w:rsid w:val="003B6706"/>
    <w:rsid w:val="003E23F2"/>
    <w:rsid w:val="003F2082"/>
    <w:rsid w:val="003F4EFF"/>
    <w:rsid w:val="003F63F5"/>
    <w:rsid w:val="00400BB3"/>
    <w:rsid w:val="004166E3"/>
    <w:rsid w:val="00425453"/>
    <w:rsid w:val="00434226"/>
    <w:rsid w:val="00444E08"/>
    <w:rsid w:val="00445B08"/>
    <w:rsid w:val="00455EC6"/>
    <w:rsid w:val="00472789"/>
    <w:rsid w:val="00475AFC"/>
    <w:rsid w:val="0048741C"/>
    <w:rsid w:val="004937B9"/>
    <w:rsid w:val="004B09F8"/>
    <w:rsid w:val="004B0A89"/>
    <w:rsid w:val="004D1F3F"/>
    <w:rsid w:val="004E108E"/>
    <w:rsid w:val="004F0B7E"/>
    <w:rsid w:val="004F786A"/>
    <w:rsid w:val="00510FF9"/>
    <w:rsid w:val="00513017"/>
    <w:rsid w:val="005207A4"/>
    <w:rsid w:val="00525BD5"/>
    <w:rsid w:val="00531139"/>
    <w:rsid w:val="00532D9E"/>
    <w:rsid w:val="00534058"/>
    <w:rsid w:val="0053601B"/>
    <w:rsid w:val="0053768F"/>
    <w:rsid w:val="00545E70"/>
    <w:rsid w:val="00570503"/>
    <w:rsid w:val="00576754"/>
    <w:rsid w:val="00592431"/>
    <w:rsid w:val="005A0F40"/>
    <w:rsid w:val="005A590B"/>
    <w:rsid w:val="005D306B"/>
    <w:rsid w:val="005E026B"/>
    <w:rsid w:val="005F0639"/>
    <w:rsid w:val="005F5070"/>
    <w:rsid w:val="00605240"/>
    <w:rsid w:val="00607146"/>
    <w:rsid w:val="006101E1"/>
    <w:rsid w:val="00611458"/>
    <w:rsid w:val="0061524E"/>
    <w:rsid w:val="00623C3F"/>
    <w:rsid w:val="00623F0D"/>
    <w:rsid w:val="00624E42"/>
    <w:rsid w:val="00645252"/>
    <w:rsid w:val="00650577"/>
    <w:rsid w:val="006552ED"/>
    <w:rsid w:val="00657EBE"/>
    <w:rsid w:val="00660A92"/>
    <w:rsid w:val="00690510"/>
    <w:rsid w:val="006968E2"/>
    <w:rsid w:val="006A0F58"/>
    <w:rsid w:val="006A30A6"/>
    <w:rsid w:val="006A35A7"/>
    <w:rsid w:val="006B12D6"/>
    <w:rsid w:val="006B6EEA"/>
    <w:rsid w:val="006B7874"/>
    <w:rsid w:val="006C0B91"/>
    <w:rsid w:val="006D3D74"/>
    <w:rsid w:val="006E0FF1"/>
    <w:rsid w:val="006E4F5C"/>
    <w:rsid w:val="00700002"/>
    <w:rsid w:val="00705959"/>
    <w:rsid w:val="007109BF"/>
    <w:rsid w:val="00720EC3"/>
    <w:rsid w:val="00721837"/>
    <w:rsid w:val="00724F0D"/>
    <w:rsid w:val="00752F6A"/>
    <w:rsid w:val="007547EC"/>
    <w:rsid w:val="00766028"/>
    <w:rsid w:val="007666F7"/>
    <w:rsid w:val="007761FC"/>
    <w:rsid w:val="0078242A"/>
    <w:rsid w:val="00783740"/>
    <w:rsid w:val="00783E26"/>
    <w:rsid w:val="007A0B6C"/>
    <w:rsid w:val="007B32B1"/>
    <w:rsid w:val="007B40EB"/>
    <w:rsid w:val="007C3042"/>
    <w:rsid w:val="007C4677"/>
    <w:rsid w:val="007C59F9"/>
    <w:rsid w:val="007E00FA"/>
    <w:rsid w:val="007E763B"/>
    <w:rsid w:val="007F598E"/>
    <w:rsid w:val="007F6F39"/>
    <w:rsid w:val="00801259"/>
    <w:rsid w:val="00816BE2"/>
    <w:rsid w:val="0082612F"/>
    <w:rsid w:val="00833128"/>
    <w:rsid w:val="0083569A"/>
    <w:rsid w:val="00841695"/>
    <w:rsid w:val="00843336"/>
    <w:rsid w:val="00864D4D"/>
    <w:rsid w:val="00867D2F"/>
    <w:rsid w:val="00873C5A"/>
    <w:rsid w:val="00874745"/>
    <w:rsid w:val="0087651A"/>
    <w:rsid w:val="00876F72"/>
    <w:rsid w:val="00877798"/>
    <w:rsid w:val="0088148C"/>
    <w:rsid w:val="00882F49"/>
    <w:rsid w:val="00885539"/>
    <w:rsid w:val="00894065"/>
    <w:rsid w:val="008952BE"/>
    <w:rsid w:val="008D56B5"/>
    <w:rsid w:val="008E3E8F"/>
    <w:rsid w:val="008F369C"/>
    <w:rsid w:val="008F5E4F"/>
    <w:rsid w:val="008F693B"/>
    <w:rsid w:val="00912314"/>
    <w:rsid w:val="0091487C"/>
    <w:rsid w:val="009344BC"/>
    <w:rsid w:val="00952066"/>
    <w:rsid w:val="00952259"/>
    <w:rsid w:val="00960FFF"/>
    <w:rsid w:val="00971084"/>
    <w:rsid w:val="00981A9A"/>
    <w:rsid w:val="009850F2"/>
    <w:rsid w:val="0098769A"/>
    <w:rsid w:val="00997A80"/>
    <w:rsid w:val="009A0B55"/>
    <w:rsid w:val="009A2834"/>
    <w:rsid w:val="009A49EE"/>
    <w:rsid w:val="009A6449"/>
    <w:rsid w:val="009B64E1"/>
    <w:rsid w:val="009D3970"/>
    <w:rsid w:val="009D560A"/>
    <w:rsid w:val="009D59AE"/>
    <w:rsid w:val="009E2517"/>
    <w:rsid w:val="009F0383"/>
    <w:rsid w:val="00A039F3"/>
    <w:rsid w:val="00A21C4A"/>
    <w:rsid w:val="00A24F75"/>
    <w:rsid w:val="00A259EF"/>
    <w:rsid w:val="00A25B01"/>
    <w:rsid w:val="00A3455F"/>
    <w:rsid w:val="00A35E43"/>
    <w:rsid w:val="00A37720"/>
    <w:rsid w:val="00A43C6C"/>
    <w:rsid w:val="00A440B3"/>
    <w:rsid w:val="00A5339F"/>
    <w:rsid w:val="00A633D4"/>
    <w:rsid w:val="00A653A0"/>
    <w:rsid w:val="00A66615"/>
    <w:rsid w:val="00A731F7"/>
    <w:rsid w:val="00A822E8"/>
    <w:rsid w:val="00A840DF"/>
    <w:rsid w:val="00A91841"/>
    <w:rsid w:val="00A9204E"/>
    <w:rsid w:val="00A97547"/>
    <w:rsid w:val="00AA58C2"/>
    <w:rsid w:val="00AB34E5"/>
    <w:rsid w:val="00AB5DF7"/>
    <w:rsid w:val="00AC51DD"/>
    <w:rsid w:val="00AD1587"/>
    <w:rsid w:val="00AD4C58"/>
    <w:rsid w:val="00AE44C4"/>
    <w:rsid w:val="00AF7348"/>
    <w:rsid w:val="00B03B5C"/>
    <w:rsid w:val="00B170F9"/>
    <w:rsid w:val="00B20FAF"/>
    <w:rsid w:val="00B25820"/>
    <w:rsid w:val="00B36B3B"/>
    <w:rsid w:val="00B373A8"/>
    <w:rsid w:val="00B46CF0"/>
    <w:rsid w:val="00B82A86"/>
    <w:rsid w:val="00B86AB5"/>
    <w:rsid w:val="00B9035C"/>
    <w:rsid w:val="00B93079"/>
    <w:rsid w:val="00BA0118"/>
    <w:rsid w:val="00BA03EC"/>
    <w:rsid w:val="00BB289E"/>
    <w:rsid w:val="00BB7696"/>
    <w:rsid w:val="00BD10CE"/>
    <w:rsid w:val="00BE1B11"/>
    <w:rsid w:val="00BE2149"/>
    <w:rsid w:val="00BE270A"/>
    <w:rsid w:val="00BE4462"/>
    <w:rsid w:val="00BE7A93"/>
    <w:rsid w:val="00BF3D35"/>
    <w:rsid w:val="00BF5BDB"/>
    <w:rsid w:val="00BF6568"/>
    <w:rsid w:val="00C057BB"/>
    <w:rsid w:val="00C457C1"/>
    <w:rsid w:val="00C51840"/>
    <w:rsid w:val="00C721F2"/>
    <w:rsid w:val="00C733DB"/>
    <w:rsid w:val="00C9262F"/>
    <w:rsid w:val="00CB3B06"/>
    <w:rsid w:val="00CB7350"/>
    <w:rsid w:val="00CD11B2"/>
    <w:rsid w:val="00CE7BA7"/>
    <w:rsid w:val="00D16885"/>
    <w:rsid w:val="00D2331F"/>
    <w:rsid w:val="00D23A4E"/>
    <w:rsid w:val="00D309CB"/>
    <w:rsid w:val="00D325E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B03C2"/>
    <w:rsid w:val="00DC1267"/>
    <w:rsid w:val="00DC288A"/>
    <w:rsid w:val="00DC3562"/>
    <w:rsid w:val="00DC4780"/>
    <w:rsid w:val="00DD5273"/>
    <w:rsid w:val="00DE0406"/>
    <w:rsid w:val="00E01BAD"/>
    <w:rsid w:val="00E02581"/>
    <w:rsid w:val="00E04172"/>
    <w:rsid w:val="00E26729"/>
    <w:rsid w:val="00E26E54"/>
    <w:rsid w:val="00E27AA9"/>
    <w:rsid w:val="00E320F3"/>
    <w:rsid w:val="00E40257"/>
    <w:rsid w:val="00E44DFA"/>
    <w:rsid w:val="00E6013A"/>
    <w:rsid w:val="00E63D65"/>
    <w:rsid w:val="00E82BEC"/>
    <w:rsid w:val="00E82E4D"/>
    <w:rsid w:val="00E8393C"/>
    <w:rsid w:val="00E8502B"/>
    <w:rsid w:val="00E97655"/>
    <w:rsid w:val="00EB1669"/>
    <w:rsid w:val="00EB704F"/>
    <w:rsid w:val="00EC02CA"/>
    <w:rsid w:val="00EC1BDD"/>
    <w:rsid w:val="00EC26EB"/>
    <w:rsid w:val="00EC6392"/>
    <w:rsid w:val="00EF3D86"/>
    <w:rsid w:val="00EF4A8E"/>
    <w:rsid w:val="00EF4C5A"/>
    <w:rsid w:val="00F0536D"/>
    <w:rsid w:val="00F36989"/>
    <w:rsid w:val="00F421F7"/>
    <w:rsid w:val="00F5131A"/>
    <w:rsid w:val="00F650B2"/>
    <w:rsid w:val="00F66E2F"/>
    <w:rsid w:val="00F71A84"/>
    <w:rsid w:val="00F76C53"/>
    <w:rsid w:val="00F77B93"/>
    <w:rsid w:val="00F9329C"/>
    <w:rsid w:val="00FA4927"/>
    <w:rsid w:val="00FA69A5"/>
    <w:rsid w:val="00FB2566"/>
    <w:rsid w:val="00FB41E4"/>
    <w:rsid w:val="00FB64E3"/>
    <w:rsid w:val="00FC5585"/>
    <w:rsid w:val="00FD0B03"/>
    <w:rsid w:val="00FD3537"/>
    <w:rsid w:val="00FE5620"/>
    <w:rsid w:val="00FF0B24"/>
    <w:rsid w:val="00FF0F1E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  <w:style w:type="character" w:customStyle="1" w:styleId="hljs-class">
    <w:name w:val="hljs-class"/>
    <w:basedOn w:val="a3"/>
    <w:rsid w:val="009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2021-10-17T13:54:00Z</dcterms:created>
  <dcterms:modified xsi:type="dcterms:W3CDTF">2021-10-17T14:43:00Z</dcterms:modified>
</cp:coreProperties>
</file>